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AA" w:rsidRPr="00440781" w:rsidRDefault="00391CAA">
      <w:pPr>
        <w:spacing w:line="200" w:lineRule="exact"/>
        <w:rPr>
          <w:lang w:val="id-ID"/>
        </w:rPr>
      </w:pPr>
    </w:p>
    <w:p w:rsidR="005E0B47" w:rsidRDefault="00B95C01" w:rsidP="005E0B47">
      <w:pPr>
        <w:spacing w:before="2" w:line="455" w:lineRule="auto"/>
        <w:ind w:left="1560" w:right="862" w:hanging="709"/>
        <w:jc w:val="center"/>
        <w:rPr>
          <w:b/>
          <w:sz w:val="44"/>
          <w:szCs w:val="44"/>
          <w:lang w:val="id-ID"/>
        </w:rPr>
      </w:pPr>
      <w:r>
        <w:rPr>
          <w:b/>
          <w:sz w:val="44"/>
          <w:szCs w:val="44"/>
          <w:lang w:val="id-ID"/>
        </w:rPr>
        <w:t xml:space="preserve">TUGAS </w:t>
      </w:r>
    </w:p>
    <w:p w:rsidR="00391CAA" w:rsidRPr="00B95C01" w:rsidRDefault="00B95C01" w:rsidP="005E0B47">
      <w:pPr>
        <w:spacing w:before="2" w:line="455" w:lineRule="auto"/>
        <w:ind w:left="1560" w:right="862" w:hanging="709"/>
        <w:jc w:val="center"/>
        <w:rPr>
          <w:sz w:val="44"/>
          <w:szCs w:val="44"/>
          <w:lang w:val="id-ID"/>
        </w:rPr>
      </w:pPr>
      <w:r>
        <w:rPr>
          <w:b/>
          <w:sz w:val="44"/>
          <w:szCs w:val="44"/>
          <w:lang w:val="id-ID"/>
        </w:rPr>
        <w:t>SISTEM DIGITAL</w:t>
      </w:r>
    </w:p>
    <w:p w:rsidR="00391CAA" w:rsidRDefault="00B3425E">
      <w:pPr>
        <w:spacing w:before="16"/>
        <w:ind w:left="226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93.5pt">
            <v:imagedata r:id="rId9" o:title=""/>
          </v:shape>
        </w:pict>
      </w:r>
    </w:p>
    <w:p w:rsidR="00391CAA" w:rsidRDefault="00391CAA">
      <w:pPr>
        <w:spacing w:before="8" w:line="120" w:lineRule="exact"/>
        <w:rPr>
          <w:sz w:val="13"/>
          <w:szCs w:val="13"/>
        </w:rPr>
      </w:pPr>
    </w:p>
    <w:p w:rsidR="00391CAA" w:rsidRDefault="00391CAA" w:rsidP="008B31A4"/>
    <w:p w:rsidR="00391CAA" w:rsidRDefault="008B31A4" w:rsidP="008B31A4">
      <w:pPr>
        <w:ind w:right="3013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NAMA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 xml:space="preserve">: </w:t>
      </w:r>
      <w:r w:rsidR="00440781">
        <w:rPr>
          <w:b/>
          <w:sz w:val="32"/>
          <w:szCs w:val="32"/>
          <w:lang w:val="id-ID"/>
        </w:rPr>
        <w:t xml:space="preserve">DEDI IBRAHIM </w:t>
      </w:r>
    </w:p>
    <w:p w:rsidR="00440781" w:rsidRDefault="00440781" w:rsidP="008B31A4">
      <w:pPr>
        <w:ind w:right="2704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NPM </w:t>
      </w:r>
      <w:r w:rsidR="008B31A4">
        <w:rPr>
          <w:b/>
          <w:sz w:val="32"/>
          <w:szCs w:val="32"/>
          <w:lang w:val="id-ID"/>
        </w:rPr>
        <w:tab/>
      </w:r>
      <w:r w:rsidR="008B31A4"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>:</w:t>
      </w:r>
      <w:r w:rsidR="00B95C01">
        <w:rPr>
          <w:b/>
          <w:sz w:val="32"/>
          <w:szCs w:val="32"/>
          <w:lang w:val="id-ID"/>
        </w:rPr>
        <w:t xml:space="preserve"> </w:t>
      </w:r>
      <w:r>
        <w:rPr>
          <w:b/>
          <w:sz w:val="32"/>
          <w:szCs w:val="32"/>
          <w:lang w:val="id-ID"/>
        </w:rPr>
        <w:t>201843579086</w:t>
      </w:r>
    </w:p>
    <w:p w:rsidR="008B31A4" w:rsidRDefault="008B31A4" w:rsidP="008B31A4">
      <w:pPr>
        <w:ind w:right="2704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KELAS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S2A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DOSEN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NAHOT.FRASTIAN.M.KOM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PRODI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>: INFORMATIKA</w:t>
      </w:r>
    </w:p>
    <w:p w:rsidR="008B31A4" w:rsidRDefault="008B31A4" w:rsidP="008B31A4">
      <w:pPr>
        <w:ind w:right="11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FAKULTAS</w:t>
      </w:r>
      <w:r>
        <w:rPr>
          <w:b/>
          <w:sz w:val="32"/>
          <w:szCs w:val="32"/>
          <w:lang w:val="id-ID"/>
        </w:rPr>
        <w:tab/>
        <w:t>: TEKNIK</w:t>
      </w:r>
    </w:p>
    <w:p w:rsidR="008B31A4" w:rsidRPr="00440781" w:rsidRDefault="008B31A4" w:rsidP="008B31A4">
      <w:pPr>
        <w:ind w:right="11"/>
        <w:rPr>
          <w:sz w:val="32"/>
          <w:szCs w:val="32"/>
          <w:lang w:val="id-ID"/>
        </w:rPr>
      </w:pPr>
    </w:p>
    <w:p w:rsidR="00391CAA" w:rsidRDefault="00391CAA" w:rsidP="008B31A4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line="200" w:lineRule="exact"/>
      </w:pPr>
    </w:p>
    <w:p w:rsidR="00391CAA" w:rsidRDefault="00391CAA">
      <w:pPr>
        <w:spacing w:before="11" w:line="260" w:lineRule="exact"/>
        <w:rPr>
          <w:sz w:val="26"/>
          <w:szCs w:val="26"/>
        </w:rPr>
      </w:pPr>
    </w:p>
    <w:p w:rsidR="00391CAA" w:rsidRPr="00B95C01" w:rsidRDefault="00B95C01" w:rsidP="00B54CFF">
      <w:pPr>
        <w:spacing w:line="509" w:lineRule="auto"/>
        <w:ind w:left="1981" w:right="1980"/>
        <w:jc w:val="center"/>
        <w:rPr>
          <w:sz w:val="28"/>
          <w:szCs w:val="28"/>
          <w:lang w:val="id-ID"/>
        </w:rPr>
        <w:sectPr w:rsidR="00391CAA" w:rsidRPr="00B95C01">
          <w:pgSz w:w="12240" w:h="15840"/>
          <w:pgMar w:top="1480" w:right="1720" w:bottom="280" w:left="1720" w:header="720" w:footer="720" w:gutter="0"/>
          <w:cols w:space="720"/>
        </w:sect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I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DRAP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STA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 xml:space="preserve">I 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K</w:t>
      </w:r>
      <w:r w:rsidR="00B54CFF">
        <w:rPr>
          <w:b/>
          <w:spacing w:val="-1"/>
          <w:sz w:val="28"/>
          <w:szCs w:val="28"/>
        </w:rPr>
        <w:t>A</w:t>
      </w:r>
      <w:r>
        <w:rPr>
          <w:b/>
          <w:spacing w:val="-1"/>
          <w:sz w:val="28"/>
          <w:szCs w:val="28"/>
          <w:lang w:val="id-ID"/>
        </w:rPr>
        <w:t>RTA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lastRenderedPageBreak/>
        <w:t>1. Konversikan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dibawah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ini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dengan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benar: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a. 75,25(10) </w:t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1001011.01</w:t>
      </w:r>
      <w:r w:rsidRPr="00A64C0E">
        <w:rPr>
          <w:sz w:val="24"/>
          <w:szCs w:val="24"/>
          <w:lang w:val="id-ID"/>
        </w:rPr>
        <w:t xml:space="preserve">(2) </w:t>
      </w:r>
      <w:r w:rsidR="006E27CE">
        <w:rPr>
          <w:sz w:val="24"/>
          <w:szCs w:val="24"/>
          <w:lang w:val="id-ID"/>
        </w:rPr>
        <w:t xml:space="preserve"> </w:t>
      </w:r>
      <w:r w:rsidR="006E27CE">
        <w:rPr>
          <w:sz w:val="24"/>
          <w:szCs w:val="24"/>
          <w:lang w:val="id-ID"/>
        </w:rPr>
        <w:tab/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113.2</w:t>
      </w:r>
      <w:r w:rsidRPr="00A64C0E">
        <w:rPr>
          <w:sz w:val="24"/>
          <w:szCs w:val="24"/>
          <w:lang w:val="id-ID"/>
        </w:rPr>
        <w:t>(8)</w:t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  <w:t>= 4B.4</w:t>
      </w:r>
      <w:r w:rsidRPr="00A64C0E">
        <w:rPr>
          <w:sz w:val="24"/>
          <w:szCs w:val="24"/>
          <w:lang w:val="id-ID"/>
        </w:rPr>
        <w:t>(16)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b. 1011(2) </w:t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13</w:t>
      </w:r>
      <w:r w:rsidRPr="00A64C0E">
        <w:rPr>
          <w:sz w:val="24"/>
          <w:szCs w:val="24"/>
          <w:lang w:val="id-ID"/>
        </w:rPr>
        <w:t>(10)</w:t>
      </w:r>
      <w:r w:rsidR="006E27CE">
        <w:rPr>
          <w:sz w:val="24"/>
          <w:szCs w:val="24"/>
          <w:lang w:val="id-ID"/>
        </w:rPr>
        <w:tab/>
      </w:r>
      <w:r w:rsidRPr="00A64C0E">
        <w:rPr>
          <w:sz w:val="24"/>
          <w:szCs w:val="24"/>
          <w:lang w:val="id-ID"/>
        </w:rPr>
        <w:t xml:space="preserve"> </w:t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  <w:t>= 13(8)</w:t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  <w:t>= B</w:t>
      </w:r>
      <w:r w:rsidRPr="00A64C0E">
        <w:rPr>
          <w:sz w:val="24"/>
          <w:szCs w:val="24"/>
          <w:lang w:val="id-ID"/>
        </w:rPr>
        <w:t>(16)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c. 765(8) </w:t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111110101</w:t>
      </w:r>
      <w:r w:rsidRPr="00A64C0E">
        <w:rPr>
          <w:sz w:val="24"/>
          <w:szCs w:val="24"/>
          <w:lang w:val="id-ID"/>
        </w:rPr>
        <w:t>(2)</w:t>
      </w:r>
      <w:r w:rsidR="006E27CE">
        <w:rPr>
          <w:sz w:val="24"/>
          <w:szCs w:val="24"/>
          <w:lang w:val="id-ID"/>
        </w:rPr>
        <w:tab/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501</w:t>
      </w:r>
      <w:r w:rsidRPr="00A64C0E">
        <w:rPr>
          <w:sz w:val="24"/>
          <w:szCs w:val="24"/>
          <w:lang w:val="id-ID"/>
        </w:rPr>
        <w:t>(10)</w:t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Pr="00A64C0E">
        <w:rPr>
          <w:sz w:val="24"/>
          <w:szCs w:val="24"/>
          <w:lang w:val="id-ID"/>
        </w:rPr>
        <w:t xml:space="preserve"> </w:t>
      </w:r>
      <w:r w:rsidR="00EC3043">
        <w:rPr>
          <w:sz w:val="24"/>
          <w:szCs w:val="24"/>
          <w:lang w:val="id-ID"/>
        </w:rPr>
        <w:tab/>
        <w:t>= 1F5</w:t>
      </w:r>
      <w:r w:rsidRPr="00A64C0E">
        <w:rPr>
          <w:sz w:val="24"/>
          <w:szCs w:val="24"/>
          <w:lang w:val="id-ID"/>
        </w:rPr>
        <w:t>(16)</w:t>
      </w:r>
    </w:p>
    <w:p w:rsid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d. A3B(16) </w:t>
      </w:r>
      <w:r w:rsidR="006E27CE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>= 101000111011</w:t>
      </w:r>
      <w:r w:rsidRPr="00A64C0E">
        <w:rPr>
          <w:sz w:val="24"/>
          <w:szCs w:val="24"/>
          <w:lang w:val="id-ID"/>
        </w:rPr>
        <w:t xml:space="preserve">(2) </w:t>
      </w:r>
      <w:r w:rsidR="006E27CE">
        <w:rPr>
          <w:sz w:val="24"/>
          <w:szCs w:val="24"/>
          <w:lang w:val="id-ID"/>
        </w:rPr>
        <w:tab/>
      </w:r>
      <w:r w:rsidR="006E27CE">
        <w:rPr>
          <w:sz w:val="24"/>
          <w:szCs w:val="24"/>
          <w:lang w:val="id-ID"/>
        </w:rPr>
        <w:tab/>
      </w:r>
      <w:r w:rsidR="00632661">
        <w:rPr>
          <w:sz w:val="24"/>
          <w:szCs w:val="24"/>
          <w:lang w:val="id-ID"/>
        </w:rPr>
        <w:t>=5073</w:t>
      </w:r>
      <w:r w:rsidRPr="00A64C0E">
        <w:rPr>
          <w:sz w:val="24"/>
          <w:szCs w:val="24"/>
          <w:lang w:val="id-ID"/>
        </w:rPr>
        <w:t xml:space="preserve">(8) </w:t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="00EC3043">
        <w:rPr>
          <w:sz w:val="24"/>
          <w:szCs w:val="24"/>
          <w:lang w:val="id-ID"/>
        </w:rPr>
        <w:tab/>
      </w:r>
      <w:r w:rsidR="00632661">
        <w:rPr>
          <w:sz w:val="24"/>
          <w:szCs w:val="24"/>
          <w:lang w:val="id-ID"/>
        </w:rPr>
        <w:t>=2619</w:t>
      </w:r>
      <w:r w:rsidRPr="00A64C0E">
        <w:rPr>
          <w:sz w:val="24"/>
          <w:szCs w:val="24"/>
          <w:lang w:val="id-ID"/>
        </w:rPr>
        <w:t>(10)</w:t>
      </w:r>
    </w:p>
    <w:p w:rsidR="006E27CE" w:rsidRPr="00A64C0E" w:rsidRDefault="006E27CE" w:rsidP="006E27CE">
      <w:pPr>
        <w:spacing w:line="360" w:lineRule="auto"/>
        <w:rPr>
          <w:sz w:val="24"/>
          <w:szCs w:val="24"/>
          <w:lang w:val="id-ID"/>
        </w:rPr>
      </w:pP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2. Ubahlah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berikut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kedalam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bentuk</w:t>
      </w:r>
      <w:r w:rsidR="004E60A3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komplemennya: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a. Komplemen1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&amp;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2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dari</w:t>
      </w:r>
      <w:r w:rsidR="0062213B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1011001(2)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b. Komplemen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7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&amp;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8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dari</w:t>
      </w:r>
      <w:r w:rsidR="0062213B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745(8)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c. Komplemen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9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&amp;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10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dari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976(10)</w:t>
      </w:r>
    </w:p>
    <w:p w:rsid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d. Komplemen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15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&amp;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16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dari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F23(16)</w:t>
      </w:r>
    </w:p>
    <w:p w:rsidR="006E27CE" w:rsidRPr="00A64C0E" w:rsidRDefault="006E27CE" w:rsidP="006E27CE">
      <w:pPr>
        <w:spacing w:line="360" w:lineRule="auto"/>
        <w:rPr>
          <w:sz w:val="24"/>
          <w:szCs w:val="24"/>
          <w:lang w:val="id-ID"/>
        </w:rPr>
      </w:pP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3. Hitunglah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dalam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komplemen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sesuai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dengan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basisnya: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a. 100(2) - 1011(2)</w:t>
      </w:r>
      <w:r w:rsidR="004E60A3">
        <w:rPr>
          <w:sz w:val="24"/>
          <w:szCs w:val="24"/>
          <w:lang w:val="id-ID"/>
        </w:rPr>
        <w:tab/>
      </w:r>
      <w:r w:rsidR="004E60A3">
        <w:rPr>
          <w:sz w:val="24"/>
          <w:szCs w:val="24"/>
          <w:lang w:val="id-ID"/>
        </w:rPr>
        <w:tab/>
        <w:t>=</w:t>
      </w:r>
      <w:r w:rsidR="00CF4BF2">
        <w:rPr>
          <w:sz w:val="24"/>
          <w:szCs w:val="24"/>
          <w:lang w:val="id-ID"/>
        </w:rPr>
        <w:t xml:space="preserve">  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b. 125(8) - 543(8)</w:t>
      </w:r>
      <w:r w:rsidR="004E60A3">
        <w:rPr>
          <w:sz w:val="24"/>
          <w:szCs w:val="24"/>
          <w:lang w:val="id-ID"/>
        </w:rPr>
        <w:tab/>
      </w:r>
      <w:r w:rsidR="004E60A3">
        <w:rPr>
          <w:sz w:val="24"/>
          <w:szCs w:val="24"/>
          <w:lang w:val="id-ID"/>
        </w:rPr>
        <w:tab/>
        <w:t xml:space="preserve">= 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c. 298(10) - 665(10)</w:t>
      </w:r>
      <w:r w:rsidR="004E60A3">
        <w:rPr>
          <w:sz w:val="24"/>
          <w:szCs w:val="24"/>
          <w:lang w:val="id-ID"/>
        </w:rPr>
        <w:tab/>
      </w:r>
      <w:r w:rsidR="004E60A3">
        <w:rPr>
          <w:sz w:val="24"/>
          <w:szCs w:val="24"/>
          <w:lang w:val="id-ID"/>
        </w:rPr>
        <w:tab/>
        <w:t>=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d. A15(16) - F23(16)</w:t>
      </w:r>
      <w:r w:rsidR="004E60A3">
        <w:rPr>
          <w:sz w:val="24"/>
          <w:szCs w:val="24"/>
          <w:lang w:val="id-ID"/>
        </w:rPr>
        <w:tab/>
      </w:r>
      <w:r w:rsidR="004E60A3">
        <w:rPr>
          <w:sz w:val="24"/>
          <w:szCs w:val="24"/>
          <w:lang w:val="id-ID"/>
        </w:rPr>
        <w:tab/>
        <w:t>=</w:t>
      </w:r>
    </w:p>
    <w:p w:rsidR="006E27CE" w:rsidRDefault="006E27CE" w:rsidP="006E27CE">
      <w:pPr>
        <w:spacing w:line="360" w:lineRule="auto"/>
        <w:rPr>
          <w:sz w:val="24"/>
          <w:szCs w:val="24"/>
          <w:lang w:val="id-ID"/>
        </w:rPr>
      </w:pP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4. Hitunglah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dibawah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ini: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a. 11100</w:t>
      </w:r>
      <w:r w:rsidR="004E60A3">
        <w:rPr>
          <w:sz w:val="24"/>
          <w:szCs w:val="24"/>
          <w:lang w:val="id-ID"/>
        </w:rPr>
        <w:t xml:space="preserve">1(2) + 101111(2) </w:t>
      </w:r>
      <w:r w:rsidR="004E60A3">
        <w:rPr>
          <w:sz w:val="24"/>
          <w:szCs w:val="24"/>
          <w:lang w:val="id-ID"/>
        </w:rPr>
        <w:tab/>
        <w:t>= 1001 1000</w:t>
      </w:r>
      <w:r w:rsidRPr="00A64C0E">
        <w:rPr>
          <w:sz w:val="24"/>
          <w:szCs w:val="24"/>
          <w:lang w:val="id-ID"/>
        </w:rPr>
        <w:t>(2)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b. 111001(2) - 101111(2) </w:t>
      </w:r>
      <w:r w:rsidR="004E60A3">
        <w:rPr>
          <w:sz w:val="24"/>
          <w:szCs w:val="24"/>
          <w:lang w:val="id-ID"/>
        </w:rPr>
        <w:tab/>
        <w:t>=</w:t>
      </w:r>
      <w:r w:rsidR="00730999">
        <w:rPr>
          <w:sz w:val="24"/>
          <w:szCs w:val="24"/>
          <w:lang w:val="id-ID"/>
        </w:rPr>
        <w:t xml:space="preserve"> 1010</w:t>
      </w:r>
      <w:r w:rsidRPr="00A64C0E">
        <w:rPr>
          <w:sz w:val="24"/>
          <w:szCs w:val="24"/>
          <w:lang w:val="id-ID"/>
        </w:rPr>
        <w:t>(2)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c. 52</w:t>
      </w:r>
      <w:r w:rsidR="00730999">
        <w:rPr>
          <w:sz w:val="24"/>
          <w:szCs w:val="24"/>
          <w:lang w:val="id-ID"/>
        </w:rPr>
        <w:t xml:space="preserve">71(8) + 4756(8) </w:t>
      </w:r>
      <w:r w:rsidR="00730999">
        <w:rPr>
          <w:sz w:val="24"/>
          <w:szCs w:val="24"/>
          <w:lang w:val="id-ID"/>
        </w:rPr>
        <w:tab/>
      </w:r>
      <w:r w:rsidR="00730999">
        <w:rPr>
          <w:sz w:val="24"/>
          <w:szCs w:val="24"/>
          <w:lang w:val="id-ID"/>
        </w:rPr>
        <w:tab/>
        <w:t>= 12247</w:t>
      </w:r>
      <w:r w:rsidRPr="00A64C0E">
        <w:rPr>
          <w:sz w:val="24"/>
          <w:szCs w:val="24"/>
          <w:lang w:val="id-ID"/>
        </w:rPr>
        <w:t>(8)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 xml:space="preserve">d. 5271(8) - 4756(8) </w:t>
      </w:r>
      <w:r w:rsidR="00730999">
        <w:rPr>
          <w:sz w:val="24"/>
          <w:szCs w:val="24"/>
          <w:lang w:val="id-ID"/>
        </w:rPr>
        <w:tab/>
      </w:r>
      <w:r w:rsidR="00730999">
        <w:rPr>
          <w:sz w:val="24"/>
          <w:szCs w:val="24"/>
          <w:lang w:val="id-ID"/>
        </w:rPr>
        <w:tab/>
        <w:t>= 3</w:t>
      </w:r>
      <w:bookmarkStart w:id="0" w:name="_GoBack"/>
      <w:bookmarkEnd w:id="0"/>
      <w:r w:rsidR="00730999">
        <w:rPr>
          <w:sz w:val="24"/>
          <w:szCs w:val="24"/>
          <w:lang w:val="id-ID"/>
        </w:rPr>
        <w:t>13</w:t>
      </w:r>
      <w:r w:rsidRPr="00A64C0E">
        <w:rPr>
          <w:sz w:val="24"/>
          <w:szCs w:val="24"/>
          <w:lang w:val="id-ID"/>
        </w:rPr>
        <w:t>(8)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e. B45(16) x AA(16)</w:t>
      </w:r>
      <w:r w:rsidR="00730999">
        <w:rPr>
          <w:sz w:val="24"/>
          <w:szCs w:val="24"/>
          <w:lang w:val="id-ID"/>
        </w:rPr>
        <w:tab/>
      </w:r>
      <w:r w:rsidR="00730999">
        <w:rPr>
          <w:sz w:val="24"/>
          <w:szCs w:val="24"/>
          <w:lang w:val="id-ID"/>
        </w:rPr>
        <w:tab/>
        <w:t>= 77BD2</w:t>
      </w:r>
      <w:r w:rsidR="00730999" w:rsidRPr="00A64C0E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(16)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f. 10</w:t>
      </w:r>
      <w:r w:rsidR="00730999">
        <w:rPr>
          <w:sz w:val="24"/>
          <w:szCs w:val="24"/>
          <w:lang w:val="id-ID"/>
        </w:rPr>
        <w:t>01000(2) : 110(2)</w:t>
      </w:r>
      <w:r w:rsidR="00730999">
        <w:rPr>
          <w:sz w:val="24"/>
          <w:szCs w:val="24"/>
          <w:lang w:val="id-ID"/>
        </w:rPr>
        <w:tab/>
      </w:r>
      <w:r w:rsidR="00730999">
        <w:rPr>
          <w:sz w:val="24"/>
          <w:szCs w:val="24"/>
          <w:lang w:val="id-ID"/>
        </w:rPr>
        <w:tab/>
        <w:t>= F100</w:t>
      </w:r>
      <w:r w:rsidRPr="00A64C0E">
        <w:rPr>
          <w:sz w:val="24"/>
          <w:szCs w:val="24"/>
          <w:lang w:val="id-ID"/>
        </w:rPr>
        <w:t>(2)</w:t>
      </w:r>
    </w:p>
    <w:p w:rsidR="006E27CE" w:rsidRDefault="006E27CE" w:rsidP="006E27CE">
      <w:pPr>
        <w:spacing w:line="360" w:lineRule="auto"/>
        <w:rPr>
          <w:sz w:val="24"/>
          <w:szCs w:val="24"/>
          <w:lang w:val="id-ID"/>
        </w:rPr>
      </w:pP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5. Ubahlah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bilangan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desimal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berikut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dan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jumlahkan:</w:t>
      </w:r>
    </w:p>
    <w:p w:rsidR="00A64C0E" w:rsidRPr="00A64C0E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a. 465(10) =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0100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0110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0101</w:t>
      </w:r>
      <w:r w:rsidR="00B069C4">
        <w:rPr>
          <w:sz w:val="24"/>
          <w:szCs w:val="24"/>
          <w:lang w:val="id-ID"/>
        </w:rPr>
        <w:t xml:space="preserve"> </w:t>
      </w:r>
      <w:r w:rsidR="00B069C4" w:rsidRPr="00A64C0E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>(BCD8421)</w:t>
      </w:r>
      <w:r w:rsidR="00C20F7D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 xml:space="preserve"> </w:t>
      </w:r>
      <w:r w:rsidR="004E60A3">
        <w:rPr>
          <w:sz w:val="24"/>
          <w:szCs w:val="24"/>
          <w:lang w:val="id-ID"/>
        </w:rPr>
        <w:t xml:space="preserve"> </w:t>
      </w:r>
      <w:r w:rsidR="00C20F7D">
        <w:rPr>
          <w:sz w:val="24"/>
          <w:szCs w:val="24"/>
          <w:lang w:val="id-ID"/>
        </w:rPr>
        <w:t xml:space="preserve"> </w:t>
      </w:r>
      <w:r w:rsidR="00B069C4">
        <w:rPr>
          <w:sz w:val="24"/>
          <w:szCs w:val="24"/>
          <w:lang w:val="id-ID"/>
        </w:rPr>
        <w:t>= 0100 1100 1011</w:t>
      </w:r>
      <w:r w:rsidRPr="00A64C0E">
        <w:rPr>
          <w:sz w:val="24"/>
          <w:szCs w:val="24"/>
          <w:lang w:val="id-ID"/>
        </w:rPr>
        <w:t>(BCD2421)</w:t>
      </w:r>
      <w:r w:rsidR="00B069C4">
        <w:rPr>
          <w:sz w:val="24"/>
          <w:szCs w:val="24"/>
          <w:lang w:val="id-ID"/>
        </w:rPr>
        <w:t xml:space="preserve"> =  1001 0011 0000</w:t>
      </w:r>
    </w:p>
    <w:p w:rsidR="0083565F" w:rsidRPr="0083565F" w:rsidRDefault="00A64C0E" w:rsidP="006E27CE">
      <w:pPr>
        <w:spacing w:line="360" w:lineRule="auto"/>
        <w:rPr>
          <w:sz w:val="24"/>
          <w:szCs w:val="24"/>
          <w:lang w:val="id-ID"/>
        </w:rPr>
      </w:pPr>
      <w:r w:rsidRPr="00A64C0E">
        <w:rPr>
          <w:sz w:val="24"/>
          <w:szCs w:val="24"/>
          <w:lang w:val="id-ID"/>
        </w:rPr>
        <w:t>b. 987(10) =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0100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0110</w:t>
      </w:r>
      <w:r w:rsidR="00B069C4">
        <w:rPr>
          <w:sz w:val="24"/>
          <w:szCs w:val="24"/>
          <w:lang w:val="id-ID"/>
        </w:rPr>
        <w:t xml:space="preserve"> </w:t>
      </w:r>
      <w:r w:rsidR="00B069C4" w:rsidRPr="00B069C4">
        <w:rPr>
          <w:sz w:val="24"/>
          <w:szCs w:val="24"/>
          <w:lang w:val="id-ID"/>
        </w:rPr>
        <w:t>0101</w:t>
      </w:r>
      <w:r w:rsidR="00B069C4" w:rsidRPr="00A64C0E">
        <w:rPr>
          <w:sz w:val="24"/>
          <w:szCs w:val="24"/>
          <w:lang w:val="id-ID"/>
        </w:rPr>
        <w:t xml:space="preserve"> </w:t>
      </w:r>
      <w:r w:rsidR="00B069C4">
        <w:rPr>
          <w:sz w:val="24"/>
          <w:szCs w:val="24"/>
          <w:lang w:val="id-ID"/>
        </w:rPr>
        <w:t xml:space="preserve"> </w:t>
      </w:r>
      <w:r w:rsidRPr="00A64C0E">
        <w:rPr>
          <w:sz w:val="24"/>
          <w:szCs w:val="24"/>
          <w:lang w:val="id-ID"/>
        </w:rPr>
        <w:t xml:space="preserve">(BCD8421) </w:t>
      </w:r>
      <w:r w:rsidR="00C20F7D">
        <w:rPr>
          <w:sz w:val="24"/>
          <w:szCs w:val="24"/>
          <w:lang w:val="id-ID"/>
        </w:rPr>
        <w:t xml:space="preserve">  </w:t>
      </w:r>
      <w:r w:rsidR="004E60A3">
        <w:rPr>
          <w:sz w:val="24"/>
          <w:szCs w:val="24"/>
          <w:lang w:val="id-ID"/>
        </w:rPr>
        <w:t xml:space="preserve"> </w:t>
      </w:r>
      <w:r w:rsidR="00B069C4">
        <w:rPr>
          <w:sz w:val="24"/>
          <w:szCs w:val="24"/>
          <w:lang w:val="id-ID"/>
        </w:rPr>
        <w:t>= 1111 1110 1101</w:t>
      </w:r>
      <w:r w:rsidRPr="00A64C0E">
        <w:rPr>
          <w:sz w:val="24"/>
          <w:szCs w:val="24"/>
          <w:lang w:val="id-ID"/>
        </w:rPr>
        <w:t>(BCD2421)</w:t>
      </w:r>
      <w:r w:rsidR="00B069C4">
        <w:rPr>
          <w:sz w:val="24"/>
          <w:szCs w:val="24"/>
          <w:lang w:val="id-ID"/>
        </w:rPr>
        <w:t xml:space="preserve"> =  1100 0101 1011</w:t>
      </w:r>
    </w:p>
    <w:sectPr w:rsidR="0083565F" w:rsidRPr="0083565F">
      <w:footerReference w:type="default" r:id="rId10"/>
      <w:pgSz w:w="12240" w:h="15840"/>
      <w:pgMar w:top="1380" w:right="1380" w:bottom="28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5E" w:rsidRDefault="00B3425E">
      <w:r>
        <w:separator/>
      </w:r>
    </w:p>
  </w:endnote>
  <w:endnote w:type="continuationSeparator" w:id="0">
    <w:p w:rsidR="00B3425E" w:rsidRDefault="00B3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641" w:rsidRDefault="00704641" w:rsidP="007A5D7D">
    <w:pPr>
      <w:tabs>
        <w:tab w:val="left" w:pos="2865"/>
      </w:tabs>
      <w:spacing w:line="200" w:lineRule="exac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503311278" behindDoc="1" locked="0" layoutInCell="1" allowOverlap="1" wp14:anchorId="1271E0C3" wp14:editId="35C861AC">
              <wp:simplePos x="0" y="0"/>
              <wp:positionH relativeFrom="page">
                <wp:posOffset>901700</wp:posOffset>
              </wp:positionH>
              <wp:positionV relativeFrom="page">
                <wp:posOffset>9274175</wp:posOffset>
              </wp:positionV>
              <wp:extent cx="2449830" cy="165735"/>
              <wp:effectExtent l="0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9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641" w:rsidRDefault="007A5D7D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  <w:lang w:val="id-ID"/>
                            </w:rPr>
                            <w:t>Tugas Sistem Digital</w:t>
                          </w:r>
                        </w:p>
                        <w:p w:rsidR="007A5D7D" w:rsidRPr="007A5D7D" w:rsidRDefault="007A5D7D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30.25pt;width:192.9pt;height:13.05pt;z-index:-52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G8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" filled="f" stroked="f">
              <v:textbox inset="0,0,0,0">
                <w:txbxContent>
                  <w:p w:rsidR="00704641" w:rsidRDefault="007A5D7D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  <w:lang w:val="id-ID"/>
                      </w:rPr>
                      <w:t>Tugas Sistem Digital</w:t>
                    </w:r>
                  </w:p>
                  <w:p w:rsidR="007A5D7D" w:rsidRPr="007A5D7D" w:rsidRDefault="007A5D7D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503311279" behindDoc="1" locked="0" layoutInCell="1" allowOverlap="1" wp14:anchorId="6357CC3D" wp14:editId="3A432850">
              <wp:simplePos x="0" y="0"/>
              <wp:positionH relativeFrom="page">
                <wp:posOffset>6600825</wp:posOffset>
              </wp:positionH>
              <wp:positionV relativeFrom="page">
                <wp:posOffset>9274175</wp:posOffset>
              </wp:positionV>
              <wp:extent cx="1911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641" w:rsidRDefault="00704641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4BF2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19.75pt;margin-top:730.25pt;width:15.05pt;height:13.05pt;z-index:-52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" filled="f" stroked="f">
              <v:textbox inset="0,0,0,0">
                <w:txbxContent>
                  <w:p w:rsidR="00704641" w:rsidRDefault="00704641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4BF2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5E" w:rsidRDefault="00B3425E">
      <w:r>
        <w:separator/>
      </w:r>
    </w:p>
  </w:footnote>
  <w:footnote w:type="continuationSeparator" w:id="0">
    <w:p w:rsidR="00B3425E" w:rsidRDefault="00B3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4B1"/>
    <w:multiLevelType w:val="hybridMultilevel"/>
    <w:tmpl w:val="5204C416"/>
    <w:lvl w:ilvl="0" w:tplc="9766CD86">
      <w:start w:val="1"/>
      <w:numFmt w:val="upperLetter"/>
      <w:lvlText w:val="%1."/>
      <w:lvlJc w:val="left"/>
      <w:pPr>
        <w:ind w:left="644" w:hanging="360"/>
      </w:pPr>
      <w:rPr>
        <w:rFonts w:hint="default"/>
        <w:sz w:val="24"/>
        <w:szCs w:val="24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3374"/>
    <w:multiLevelType w:val="multilevel"/>
    <w:tmpl w:val="691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26632CA"/>
    <w:multiLevelType w:val="hybridMultilevel"/>
    <w:tmpl w:val="46EAE8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3193D"/>
    <w:multiLevelType w:val="hybridMultilevel"/>
    <w:tmpl w:val="F2B49000"/>
    <w:lvl w:ilvl="0" w:tplc="B7B8C086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7AA"/>
    <w:multiLevelType w:val="hybridMultilevel"/>
    <w:tmpl w:val="89D65834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676"/>
    <w:multiLevelType w:val="hybridMultilevel"/>
    <w:tmpl w:val="4B44D21A"/>
    <w:lvl w:ilvl="0" w:tplc="17CE850E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C545F2"/>
    <w:multiLevelType w:val="hybridMultilevel"/>
    <w:tmpl w:val="D8D4F236"/>
    <w:lvl w:ilvl="0" w:tplc="17CE850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5506B"/>
    <w:multiLevelType w:val="hybridMultilevel"/>
    <w:tmpl w:val="CB3083AC"/>
    <w:lvl w:ilvl="0" w:tplc="17CE850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A537E"/>
    <w:multiLevelType w:val="hybridMultilevel"/>
    <w:tmpl w:val="5594A498"/>
    <w:lvl w:ilvl="0" w:tplc="43E62C3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06397"/>
    <w:multiLevelType w:val="hybridMultilevel"/>
    <w:tmpl w:val="EDEE68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CAA"/>
    <w:rsid w:val="00004A99"/>
    <w:rsid w:val="000177CF"/>
    <w:rsid w:val="000B4781"/>
    <w:rsid w:val="00104018"/>
    <w:rsid w:val="00175690"/>
    <w:rsid w:val="001B12C6"/>
    <w:rsid w:val="00245910"/>
    <w:rsid w:val="002D0D0D"/>
    <w:rsid w:val="00391CAA"/>
    <w:rsid w:val="003E006D"/>
    <w:rsid w:val="003E3F8E"/>
    <w:rsid w:val="003E6E6C"/>
    <w:rsid w:val="00440781"/>
    <w:rsid w:val="00476DA0"/>
    <w:rsid w:val="004968DE"/>
    <w:rsid w:val="004A261F"/>
    <w:rsid w:val="004D7812"/>
    <w:rsid w:val="004E60A3"/>
    <w:rsid w:val="005A0083"/>
    <w:rsid w:val="005A57CF"/>
    <w:rsid w:val="005E0B47"/>
    <w:rsid w:val="0062213B"/>
    <w:rsid w:val="00632661"/>
    <w:rsid w:val="006A4893"/>
    <w:rsid w:val="006C083C"/>
    <w:rsid w:val="006E27CE"/>
    <w:rsid w:val="00704641"/>
    <w:rsid w:val="007178F2"/>
    <w:rsid w:val="00730999"/>
    <w:rsid w:val="007A5D7D"/>
    <w:rsid w:val="0083565F"/>
    <w:rsid w:val="00895A4A"/>
    <w:rsid w:val="008B31A4"/>
    <w:rsid w:val="00941461"/>
    <w:rsid w:val="009B1E9A"/>
    <w:rsid w:val="009E33F0"/>
    <w:rsid w:val="00A50619"/>
    <w:rsid w:val="00A64C0E"/>
    <w:rsid w:val="00AA5D9D"/>
    <w:rsid w:val="00AC3BC5"/>
    <w:rsid w:val="00B069C4"/>
    <w:rsid w:val="00B3425E"/>
    <w:rsid w:val="00B54CFF"/>
    <w:rsid w:val="00B74901"/>
    <w:rsid w:val="00B95C01"/>
    <w:rsid w:val="00C20F7D"/>
    <w:rsid w:val="00C32F88"/>
    <w:rsid w:val="00C61189"/>
    <w:rsid w:val="00C94973"/>
    <w:rsid w:val="00CA0C15"/>
    <w:rsid w:val="00CF4BF2"/>
    <w:rsid w:val="00DE37FB"/>
    <w:rsid w:val="00E4460F"/>
    <w:rsid w:val="00EC3043"/>
    <w:rsid w:val="00F1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8F2"/>
  </w:style>
  <w:style w:type="paragraph" w:styleId="Footer">
    <w:name w:val="footer"/>
    <w:basedOn w:val="Normal"/>
    <w:link w:val="Foot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8F2"/>
  </w:style>
  <w:style w:type="paragraph" w:styleId="Footer">
    <w:name w:val="footer"/>
    <w:basedOn w:val="Normal"/>
    <w:link w:val="FooterChar"/>
    <w:uiPriority w:val="99"/>
    <w:unhideWhenUsed/>
    <w:rsid w:val="00717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BDD76-B260-4DA4-88F2-FFD88CC2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50</cp:revision>
  <dcterms:created xsi:type="dcterms:W3CDTF">2019-04-01T23:12:00Z</dcterms:created>
  <dcterms:modified xsi:type="dcterms:W3CDTF">2019-04-21T15:42:00Z</dcterms:modified>
</cp:coreProperties>
</file>