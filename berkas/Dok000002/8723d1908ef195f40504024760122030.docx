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1CAA" w:rsidRPr="00440781" w:rsidRDefault="00391CAA">
      <w:pPr>
        <w:spacing w:line="200" w:lineRule="exact"/>
        <w:rPr>
          <w:lang w:val="id-ID"/>
        </w:rPr>
      </w:pPr>
    </w:p>
    <w:p w:rsidR="005E0B47" w:rsidRDefault="00B95C01" w:rsidP="005E0B47">
      <w:pPr>
        <w:spacing w:before="2" w:line="455" w:lineRule="auto"/>
        <w:ind w:left="1560" w:right="862" w:hanging="709"/>
        <w:jc w:val="center"/>
        <w:rPr>
          <w:b/>
          <w:sz w:val="44"/>
          <w:szCs w:val="44"/>
          <w:lang w:val="id-ID"/>
        </w:rPr>
      </w:pPr>
      <w:r>
        <w:rPr>
          <w:b/>
          <w:sz w:val="44"/>
          <w:szCs w:val="44"/>
          <w:lang w:val="id-ID"/>
        </w:rPr>
        <w:t xml:space="preserve">TUGAS </w:t>
      </w:r>
    </w:p>
    <w:p w:rsidR="00391CAA" w:rsidRPr="00B95C01" w:rsidRDefault="00B95C01" w:rsidP="005E0B47">
      <w:pPr>
        <w:spacing w:before="2" w:line="455" w:lineRule="auto"/>
        <w:ind w:left="1560" w:right="862" w:hanging="709"/>
        <w:jc w:val="center"/>
        <w:rPr>
          <w:sz w:val="44"/>
          <w:szCs w:val="44"/>
          <w:lang w:val="id-ID"/>
        </w:rPr>
      </w:pPr>
      <w:r>
        <w:rPr>
          <w:b/>
          <w:sz w:val="44"/>
          <w:szCs w:val="44"/>
          <w:lang w:val="id-ID"/>
        </w:rPr>
        <w:t>SISTEM DIGITAL</w:t>
      </w:r>
    </w:p>
    <w:p w:rsidR="00391CAA" w:rsidRDefault="00FB1048">
      <w:pPr>
        <w:spacing w:before="16"/>
        <w:ind w:left="2269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4.5pt;height:193.5pt">
            <v:imagedata r:id="rId9" o:title=""/>
          </v:shape>
        </w:pict>
      </w:r>
    </w:p>
    <w:p w:rsidR="00391CAA" w:rsidRDefault="00391CAA">
      <w:pPr>
        <w:spacing w:before="8" w:line="120" w:lineRule="exact"/>
        <w:rPr>
          <w:sz w:val="13"/>
          <w:szCs w:val="13"/>
        </w:rPr>
      </w:pPr>
    </w:p>
    <w:p w:rsidR="00391CAA" w:rsidRDefault="00391CAA" w:rsidP="008B31A4"/>
    <w:p w:rsidR="00391CAA" w:rsidRDefault="008B31A4" w:rsidP="008B31A4">
      <w:pPr>
        <w:ind w:right="3013"/>
        <w:rPr>
          <w:b/>
          <w:sz w:val="32"/>
          <w:szCs w:val="32"/>
          <w:lang w:val="id-ID"/>
        </w:rPr>
      </w:pPr>
      <w:r>
        <w:rPr>
          <w:b/>
          <w:sz w:val="32"/>
          <w:szCs w:val="32"/>
          <w:lang w:val="id-ID"/>
        </w:rPr>
        <w:t xml:space="preserve">NAMA </w:t>
      </w:r>
      <w:r>
        <w:rPr>
          <w:b/>
          <w:sz w:val="32"/>
          <w:szCs w:val="32"/>
          <w:lang w:val="id-ID"/>
        </w:rPr>
        <w:tab/>
      </w:r>
      <w:r>
        <w:rPr>
          <w:b/>
          <w:sz w:val="32"/>
          <w:szCs w:val="32"/>
          <w:lang w:val="id-ID"/>
        </w:rPr>
        <w:tab/>
        <w:t xml:space="preserve">: </w:t>
      </w:r>
      <w:r w:rsidR="00440781">
        <w:rPr>
          <w:b/>
          <w:sz w:val="32"/>
          <w:szCs w:val="32"/>
          <w:lang w:val="id-ID"/>
        </w:rPr>
        <w:t xml:space="preserve">DEDI IBRAHIM </w:t>
      </w:r>
    </w:p>
    <w:p w:rsidR="00440781" w:rsidRDefault="00440781" w:rsidP="008B31A4">
      <w:pPr>
        <w:ind w:right="2704"/>
        <w:rPr>
          <w:b/>
          <w:sz w:val="32"/>
          <w:szCs w:val="32"/>
          <w:lang w:val="id-ID"/>
        </w:rPr>
      </w:pPr>
      <w:r>
        <w:rPr>
          <w:b/>
          <w:sz w:val="32"/>
          <w:szCs w:val="32"/>
          <w:lang w:val="id-ID"/>
        </w:rPr>
        <w:t xml:space="preserve">NPM </w:t>
      </w:r>
      <w:r w:rsidR="008B31A4">
        <w:rPr>
          <w:b/>
          <w:sz w:val="32"/>
          <w:szCs w:val="32"/>
          <w:lang w:val="id-ID"/>
        </w:rPr>
        <w:tab/>
      </w:r>
      <w:r w:rsidR="008B31A4">
        <w:rPr>
          <w:b/>
          <w:sz w:val="32"/>
          <w:szCs w:val="32"/>
          <w:lang w:val="id-ID"/>
        </w:rPr>
        <w:tab/>
      </w:r>
      <w:r>
        <w:rPr>
          <w:b/>
          <w:sz w:val="32"/>
          <w:szCs w:val="32"/>
          <w:lang w:val="id-ID"/>
        </w:rPr>
        <w:t>:</w:t>
      </w:r>
      <w:r w:rsidR="00B95C01">
        <w:rPr>
          <w:b/>
          <w:sz w:val="32"/>
          <w:szCs w:val="32"/>
          <w:lang w:val="id-ID"/>
        </w:rPr>
        <w:t xml:space="preserve"> </w:t>
      </w:r>
      <w:r>
        <w:rPr>
          <w:b/>
          <w:sz w:val="32"/>
          <w:szCs w:val="32"/>
          <w:lang w:val="id-ID"/>
        </w:rPr>
        <w:t>201843579086</w:t>
      </w:r>
    </w:p>
    <w:p w:rsidR="008B31A4" w:rsidRDefault="008B31A4" w:rsidP="008B31A4">
      <w:pPr>
        <w:ind w:right="2704"/>
        <w:rPr>
          <w:b/>
          <w:sz w:val="32"/>
          <w:szCs w:val="32"/>
          <w:lang w:val="id-ID"/>
        </w:rPr>
      </w:pPr>
      <w:r>
        <w:rPr>
          <w:b/>
          <w:sz w:val="32"/>
          <w:szCs w:val="32"/>
          <w:lang w:val="id-ID"/>
        </w:rPr>
        <w:t>KELAS</w:t>
      </w:r>
      <w:r>
        <w:rPr>
          <w:b/>
          <w:sz w:val="32"/>
          <w:szCs w:val="32"/>
          <w:lang w:val="id-ID"/>
        </w:rPr>
        <w:tab/>
      </w:r>
      <w:r>
        <w:rPr>
          <w:b/>
          <w:sz w:val="32"/>
          <w:szCs w:val="32"/>
          <w:lang w:val="id-ID"/>
        </w:rPr>
        <w:tab/>
        <w:t>: S2A</w:t>
      </w:r>
    </w:p>
    <w:p w:rsidR="008B31A4" w:rsidRDefault="008B31A4" w:rsidP="008B31A4">
      <w:pPr>
        <w:ind w:right="11"/>
        <w:rPr>
          <w:b/>
          <w:sz w:val="32"/>
          <w:szCs w:val="32"/>
          <w:lang w:val="id-ID"/>
        </w:rPr>
      </w:pPr>
      <w:r>
        <w:rPr>
          <w:b/>
          <w:sz w:val="32"/>
          <w:szCs w:val="32"/>
          <w:lang w:val="id-ID"/>
        </w:rPr>
        <w:t xml:space="preserve">DOSEN </w:t>
      </w:r>
      <w:r>
        <w:rPr>
          <w:b/>
          <w:sz w:val="32"/>
          <w:szCs w:val="32"/>
          <w:lang w:val="id-ID"/>
        </w:rPr>
        <w:tab/>
      </w:r>
      <w:r>
        <w:rPr>
          <w:b/>
          <w:sz w:val="32"/>
          <w:szCs w:val="32"/>
          <w:lang w:val="id-ID"/>
        </w:rPr>
        <w:tab/>
        <w:t>: NAHOT.FRASTIAN.M.KOM</w:t>
      </w:r>
    </w:p>
    <w:p w:rsidR="008B31A4" w:rsidRDefault="008B31A4" w:rsidP="008B31A4">
      <w:pPr>
        <w:ind w:right="11"/>
        <w:rPr>
          <w:b/>
          <w:sz w:val="32"/>
          <w:szCs w:val="32"/>
          <w:lang w:val="id-ID"/>
        </w:rPr>
      </w:pPr>
      <w:r>
        <w:rPr>
          <w:b/>
          <w:sz w:val="32"/>
          <w:szCs w:val="32"/>
          <w:lang w:val="id-ID"/>
        </w:rPr>
        <w:t>PRODI</w:t>
      </w:r>
      <w:r>
        <w:rPr>
          <w:b/>
          <w:sz w:val="32"/>
          <w:szCs w:val="32"/>
          <w:lang w:val="id-ID"/>
        </w:rPr>
        <w:tab/>
      </w:r>
      <w:r>
        <w:rPr>
          <w:b/>
          <w:sz w:val="32"/>
          <w:szCs w:val="32"/>
          <w:lang w:val="id-ID"/>
        </w:rPr>
        <w:tab/>
        <w:t>: INFORMATIKA</w:t>
      </w:r>
    </w:p>
    <w:p w:rsidR="008B31A4" w:rsidRDefault="008B31A4" w:rsidP="008B31A4">
      <w:pPr>
        <w:ind w:right="11"/>
        <w:rPr>
          <w:b/>
          <w:sz w:val="32"/>
          <w:szCs w:val="32"/>
          <w:lang w:val="id-ID"/>
        </w:rPr>
      </w:pPr>
      <w:r>
        <w:rPr>
          <w:b/>
          <w:sz w:val="32"/>
          <w:szCs w:val="32"/>
          <w:lang w:val="id-ID"/>
        </w:rPr>
        <w:t>FAKULTAS</w:t>
      </w:r>
      <w:r>
        <w:rPr>
          <w:b/>
          <w:sz w:val="32"/>
          <w:szCs w:val="32"/>
          <w:lang w:val="id-ID"/>
        </w:rPr>
        <w:tab/>
        <w:t>: TEKNIK</w:t>
      </w:r>
    </w:p>
    <w:p w:rsidR="001E5593" w:rsidRDefault="001E5593" w:rsidP="008B31A4">
      <w:pPr>
        <w:ind w:right="11"/>
        <w:rPr>
          <w:b/>
          <w:sz w:val="32"/>
          <w:szCs w:val="32"/>
          <w:lang w:val="id-ID"/>
        </w:rPr>
      </w:pPr>
      <w:r>
        <w:rPr>
          <w:b/>
          <w:sz w:val="32"/>
          <w:szCs w:val="32"/>
          <w:lang w:val="id-ID"/>
        </w:rPr>
        <w:t xml:space="preserve">TUGAS </w:t>
      </w:r>
      <w:r>
        <w:rPr>
          <w:b/>
          <w:sz w:val="32"/>
          <w:szCs w:val="32"/>
          <w:lang w:val="id-ID"/>
        </w:rPr>
        <w:tab/>
      </w:r>
      <w:r>
        <w:rPr>
          <w:b/>
          <w:sz w:val="32"/>
          <w:szCs w:val="32"/>
          <w:lang w:val="id-ID"/>
        </w:rPr>
        <w:tab/>
        <w:t>: 4</w:t>
      </w:r>
    </w:p>
    <w:p w:rsidR="008B31A4" w:rsidRPr="00440781" w:rsidRDefault="008B31A4" w:rsidP="008B31A4">
      <w:pPr>
        <w:ind w:right="11"/>
        <w:rPr>
          <w:sz w:val="32"/>
          <w:szCs w:val="32"/>
          <w:lang w:val="id-ID"/>
        </w:rPr>
      </w:pPr>
    </w:p>
    <w:p w:rsidR="00391CAA" w:rsidRDefault="00391CAA" w:rsidP="008B31A4">
      <w:pPr>
        <w:spacing w:line="200" w:lineRule="exact"/>
      </w:pPr>
    </w:p>
    <w:p w:rsidR="00391CAA" w:rsidRDefault="00391CAA">
      <w:pPr>
        <w:spacing w:line="200" w:lineRule="exact"/>
      </w:pPr>
    </w:p>
    <w:p w:rsidR="00391CAA" w:rsidRDefault="00391CAA">
      <w:pPr>
        <w:spacing w:line="200" w:lineRule="exact"/>
      </w:pPr>
    </w:p>
    <w:p w:rsidR="00391CAA" w:rsidRDefault="00391CAA">
      <w:pPr>
        <w:spacing w:line="200" w:lineRule="exact"/>
      </w:pPr>
    </w:p>
    <w:p w:rsidR="00391CAA" w:rsidRDefault="00391CAA">
      <w:pPr>
        <w:spacing w:line="200" w:lineRule="exact"/>
      </w:pPr>
    </w:p>
    <w:p w:rsidR="00391CAA" w:rsidRDefault="00391CAA">
      <w:pPr>
        <w:spacing w:line="200" w:lineRule="exact"/>
      </w:pPr>
    </w:p>
    <w:p w:rsidR="00391CAA" w:rsidRDefault="00391CAA">
      <w:pPr>
        <w:spacing w:line="200" w:lineRule="exact"/>
      </w:pPr>
    </w:p>
    <w:p w:rsidR="00391CAA" w:rsidRDefault="00391CAA">
      <w:pPr>
        <w:spacing w:line="200" w:lineRule="exact"/>
      </w:pPr>
    </w:p>
    <w:p w:rsidR="00391CAA" w:rsidRDefault="00391CAA">
      <w:pPr>
        <w:spacing w:line="200" w:lineRule="exact"/>
      </w:pPr>
    </w:p>
    <w:p w:rsidR="00391CAA" w:rsidRDefault="00391CAA">
      <w:pPr>
        <w:spacing w:line="200" w:lineRule="exact"/>
      </w:pPr>
    </w:p>
    <w:p w:rsidR="00391CAA" w:rsidRDefault="00391CAA">
      <w:pPr>
        <w:spacing w:line="200" w:lineRule="exact"/>
      </w:pPr>
    </w:p>
    <w:p w:rsidR="00391CAA" w:rsidRDefault="00391CAA">
      <w:pPr>
        <w:spacing w:before="11" w:line="260" w:lineRule="exact"/>
        <w:rPr>
          <w:sz w:val="26"/>
          <w:szCs w:val="26"/>
        </w:rPr>
      </w:pPr>
    </w:p>
    <w:p w:rsidR="00391CAA" w:rsidRPr="00B95C01" w:rsidRDefault="00B95C01" w:rsidP="00B54CFF">
      <w:pPr>
        <w:spacing w:line="509" w:lineRule="auto"/>
        <w:ind w:left="1981" w:right="1980"/>
        <w:jc w:val="center"/>
        <w:rPr>
          <w:sz w:val="28"/>
          <w:szCs w:val="28"/>
          <w:lang w:val="id-ID"/>
        </w:rPr>
        <w:sectPr w:rsidR="00391CAA" w:rsidRPr="00B95C01">
          <w:pgSz w:w="12240" w:h="15840"/>
          <w:pgMar w:top="1480" w:right="1720" w:bottom="280" w:left="1720" w:header="720" w:footer="720" w:gutter="0"/>
          <w:cols w:space="720"/>
        </w:sectPr>
      </w:pPr>
      <w:r>
        <w:rPr>
          <w:b/>
          <w:spacing w:val="-1"/>
          <w:sz w:val="28"/>
          <w:szCs w:val="28"/>
        </w:rPr>
        <w:t>UN</w:t>
      </w:r>
      <w:r>
        <w:rPr>
          <w:b/>
          <w:spacing w:val="1"/>
          <w:sz w:val="28"/>
          <w:szCs w:val="28"/>
        </w:rPr>
        <w:t>I</w:t>
      </w:r>
      <w:r>
        <w:rPr>
          <w:b/>
          <w:spacing w:val="-1"/>
          <w:sz w:val="28"/>
          <w:szCs w:val="28"/>
        </w:rPr>
        <w:t>V</w:t>
      </w:r>
      <w:r>
        <w:rPr>
          <w:b/>
          <w:sz w:val="28"/>
          <w:szCs w:val="28"/>
        </w:rPr>
        <w:t>E</w:t>
      </w:r>
      <w:r>
        <w:rPr>
          <w:b/>
          <w:spacing w:val="-1"/>
          <w:sz w:val="28"/>
          <w:szCs w:val="28"/>
        </w:rPr>
        <w:t>R</w:t>
      </w:r>
      <w:r>
        <w:rPr>
          <w:b/>
          <w:sz w:val="28"/>
          <w:szCs w:val="28"/>
        </w:rPr>
        <w:t>S</w:t>
      </w:r>
      <w:r>
        <w:rPr>
          <w:b/>
          <w:spacing w:val="1"/>
          <w:sz w:val="28"/>
          <w:szCs w:val="28"/>
        </w:rPr>
        <w:t>I</w:t>
      </w:r>
      <w:r>
        <w:rPr>
          <w:b/>
          <w:sz w:val="28"/>
          <w:szCs w:val="28"/>
        </w:rPr>
        <w:t>T</w:t>
      </w:r>
      <w:r>
        <w:rPr>
          <w:b/>
          <w:spacing w:val="-1"/>
          <w:sz w:val="28"/>
          <w:szCs w:val="28"/>
        </w:rPr>
        <w:t>A</w:t>
      </w:r>
      <w:r>
        <w:rPr>
          <w:b/>
          <w:sz w:val="28"/>
          <w:szCs w:val="28"/>
        </w:rPr>
        <w:t>S I</w:t>
      </w:r>
      <w:r>
        <w:rPr>
          <w:b/>
          <w:spacing w:val="-3"/>
          <w:sz w:val="28"/>
          <w:szCs w:val="28"/>
        </w:rPr>
        <w:t>N</w:t>
      </w:r>
      <w:r>
        <w:rPr>
          <w:b/>
          <w:spacing w:val="-1"/>
          <w:sz w:val="28"/>
          <w:szCs w:val="28"/>
        </w:rPr>
        <w:t>DRAP</w:t>
      </w:r>
      <w:r>
        <w:rPr>
          <w:b/>
          <w:spacing w:val="1"/>
          <w:sz w:val="28"/>
          <w:szCs w:val="28"/>
        </w:rPr>
        <w:t>R</w:t>
      </w:r>
      <w:r>
        <w:rPr>
          <w:b/>
          <w:spacing w:val="-1"/>
          <w:sz w:val="28"/>
          <w:szCs w:val="28"/>
        </w:rPr>
        <w:t>A</w:t>
      </w:r>
      <w:r>
        <w:rPr>
          <w:b/>
          <w:sz w:val="28"/>
          <w:szCs w:val="28"/>
        </w:rPr>
        <w:t>STA</w:t>
      </w:r>
      <w:r>
        <w:rPr>
          <w:b/>
          <w:spacing w:val="-1"/>
          <w:sz w:val="28"/>
          <w:szCs w:val="28"/>
        </w:rPr>
        <w:t xml:space="preserve"> </w:t>
      </w:r>
      <w:r>
        <w:rPr>
          <w:b/>
          <w:spacing w:val="-2"/>
          <w:sz w:val="28"/>
          <w:szCs w:val="28"/>
        </w:rPr>
        <w:t>P</w:t>
      </w:r>
      <w:r>
        <w:rPr>
          <w:b/>
          <w:sz w:val="28"/>
          <w:szCs w:val="28"/>
        </w:rPr>
        <w:t>G</w:t>
      </w:r>
      <w:r>
        <w:rPr>
          <w:b/>
          <w:spacing w:val="1"/>
          <w:sz w:val="28"/>
          <w:szCs w:val="28"/>
        </w:rPr>
        <w:t>R</w:t>
      </w:r>
      <w:r>
        <w:rPr>
          <w:b/>
          <w:sz w:val="28"/>
          <w:szCs w:val="28"/>
        </w:rPr>
        <w:t xml:space="preserve">I </w:t>
      </w:r>
      <w:r>
        <w:rPr>
          <w:b/>
          <w:spacing w:val="1"/>
          <w:sz w:val="28"/>
          <w:szCs w:val="28"/>
        </w:rPr>
        <w:t>J</w:t>
      </w:r>
      <w:r>
        <w:rPr>
          <w:b/>
          <w:spacing w:val="-1"/>
          <w:sz w:val="28"/>
          <w:szCs w:val="28"/>
        </w:rPr>
        <w:t>A</w:t>
      </w:r>
      <w:r>
        <w:rPr>
          <w:b/>
          <w:sz w:val="28"/>
          <w:szCs w:val="28"/>
        </w:rPr>
        <w:t>K</w:t>
      </w:r>
      <w:r w:rsidR="00B54CFF">
        <w:rPr>
          <w:b/>
          <w:spacing w:val="-1"/>
          <w:sz w:val="28"/>
          <w:szCs w:val="28"/>
        </w:rPr>
        <w:t>A</w:t>
      </w:r>
      <w:r w:rsidR="005E5CDA">
        <w:rPr>
          <w:b/>
          <w:spacing w:val="-1"/>
          <w:sz w:val="28"/>
          <w:szCs w:val="28"/>
          <w:lang w:val="id-ID"/>
        </w:rPr>
        <w:t>RTA</w:t>
      </w:r>
    </w:p>
    <w:p w:rsidR="0083565F" w:rsidRDefault="005E5CDA" w:rsidP="006E27CE">
      <w:pPr>
        <w:spacing w:line="360" w:lineRule="auto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lastRenderedPageBreak/>
        <w:t>1.Ubahlah bilangan dibawah ini kedalam bentuk biner bertanda 8 bit !</w:t>
      </w:r>
    </w:p>
    <w:p w:rsidR="005E5CDA" w:rsidRPr="005E5CDA" w:rsidRDefault="005E5CDA" w:rsidP="00D536DE">
      <w:pPr>
        <w:pStyle w:val="ListParagraph"/>
        <w:numPr>
          <w:ilvl w:val="0"/>
          <w:numId w:val="12"/>
        </w:numPr>
        <w:spacing w:line="360" w:lineRule="auto"/>
        <w:ind w:left="709" w:hanging="283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+35</w:t>
      </w:r>
      <w:r>
        <w:rPr>
          <w:sz w:val="24"/>
          <w:szCs w:val="24"/>
          <w:vertAlign w:val="subscript"/>
          <w:lang w:val="id-ID"/>
        </w:rPr>
        <w:t>10</w:t>
      </w:r>
    </w:p>
    <w:p w:rsidR="005E5CDA" w:rsidRDefault="005E5CDA" w:rsidP="00D536DE">
      <w:pPr>
        <w:pStyle w:val="ListParagraph"/>
        <w:numPr>
          <w:ilvl w:val="0"/>
          <w:numId w:val="12"/>
        </w:numPr>
        <w:spacing w:line="360" w:lineRule="auto"/>
        <w:ind w:left="709" w:hanging="283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-121</w:t>
      </w:r>
      <w:r>
        <w:rPr>
          <w:sz w:val="24"/>
          <w:szCs w:val="24"/>
          <w:vertAlign w:val="subscript"/>
          <w:lang w:val="id-ID"/>
        </w:rPr>
        <w:t>10</w:t>
      </w:r>
    </w:p>
    <w:p w:rsidR="005E5CDA" w:rsidRPr="005E5CDA" w:rsidRDefault="005E5CDA" w:rsidP="00D536DE">
      <w:pPr>
        <w:pStyle w:val="ListParagraph"/>
        <w:numPr>
          <w:ilvl w:val="0"/>
          <w:numId w:val="12"/>
        </w:numPr>
        <w:spacing w:line="360" w:lineRule="auto"/>
        <w:ind w:left="709" w:hanging="283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-74</w:t>
      </w:r>
      <w:r>
        <w:rPr>
          <w:sz w:val="24"/>
          <w:szCs w:val="24"/>
          <w:vertAlign w:val="subscript"/>
          <w:lang w:val="id-ID"/>
        </w:rPr>
        <w:t>10</w:t>
      </w:r>
    </w:p>
    <w:p w:rsidR="005E5CDA" w:rsidRPr="005E5CDA" w:rsidRDefault="005E5CDA" w:rsidP="00D536DE">
      <w:pPr>
        <w:pStyle w:val="ListParagraph"/>
        <w:numPr>
          <w:ilvl w:val="0"/>
          <w:numId w:val="12"/>
        </w:numPr>
        <w:spacing w:line="360" w:lineRule="auto"/>
        <w:ind w:left="709" w:hanging="283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35</w:t>
      </w:r>
      <w:r>
        <w:rPr>
          <w:sz w:val="24"/>
          <w:szCs w:val="24"/>
          <w:vertAlign w:val="subscript"/>
          <w:lang w:val="id-ID"/>
        </w:rPr>
        <w:t>10</w:t>
      </w:r>
    </w:p>
    <w:p w:rsidR="005E5CDA" w:rsidRPr="005E5CDA" w:rsidRDefault="005E5CDA" w:rsidP="00D536DE">
      <w:pPr>
        <w:pStyle w:val="ListParagraph"/>
        <w:numPr>
          <w:ilvl w:val="0"/>
          <w:numId w:val="12"/>
        </w:numPr>
        <w:spacing w:line="360" w:lineRule="auto"/>
        <w:ind w:left="567" w:hanging="141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109</w:t>
      </w:r>
      <w:r>
        <w:rPr>
          <w:sz w:val="24"/>
          <w:szCs w:val="24"/>
          <w:lang w:val="id-ID"/>
        </w:rPr>
        <w:softHyphen/>
      </w:r>
      <w:r>
        <w:rPr>
          <w:sz w:val="24"/>
          <w:szCs w:val="24"/>
          <w:vertAlign w:val="subscript"/>
          <w:lang w:val="id-ID"/>
        </w:rPr>
        <w:t>10</w:t>
      </w:r>
    </w:p>
    <w:p w:rsidR="005E5CDA" w:rsidRDefault="005E5CDA" w:rsidP="005E5CDA">
      <w:pPr>
        <w:spacing w:line="360" w:lineRule="auto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2.Perhatikan bilangan biner bertanda dibawah ini  !</w:t>
      </w:r>
    </w:p>
    <w:p w:rsidR="005E5CDA" w:rsidRDefault="00D536DE" w:rsidP="005E5CDA">
      <w:pPr>
        <w:pStyle w:val="ListParagraph"/>
        <w:numPr>
          <w:ilvl w:val="0"/>
          <w:numId w:val="13"/>
        </w:numPr>
        <w:spacing w:line="360" w:lineRule="auto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10011011</w:t>
      </w:r>
      <w:r>
        <w:rPr>
          <w:sz w:val="24"/>
          <w:szCs w:val="24"/>
          <w:vertAlign w:val="subscript"/>
          <w:lang w:val="id-ID"/>
        </w:rPr>
        <w:t>2</w:t>
      </w:r>
    </w:p>
    <w:p w:rsidR="00D536DE" w:rsidRDefault="00D536DE" w:rsidP="005E5CDA">
      <w:pPr>
        <w:pStyle w:val="ListParagraph"/>
        <w:numPr>
          <w:ilvl w:val="0"/>
          <w:numId w:val="13"/>
        </w:numPr>
        <w:spacing w:line="360" w:lineRule="auto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11100101</w:t>
      </w:r>
      <w:r>
        <w:rPr>
          <w:sz w:val="24"/>
          <w:szCs w:val="24"/>
          <w:vertAlign w:val="subscript"/>
          <w:lang w:val="id-ID"/>
        </w:rPr>
        <w:t>2</w:t>
      </w:r>
    </w:p>
    <w:p w:rsidR="00D536DE" w:rsidRDefault="00D536DE" w:rsidP="005E5CDA">
      <w:pPr>
        <w:pStyle w:val="ListParagraph"/>
        <w:numPr>
          <w:ilvl w:val="0"/>
          <w:numId w:val="13"/>
        </w:numPr>
        <w:spacing w:line="360" w:lineRule="auto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01110010</w:t>
      </w:r>
      <w:r>
        <w:rPr>
          <w:sz w:val="24"/>
          <w:szCs w:val="24"/>
          <w:vertAlign w:val="subscript"/>
          <w:lang w:val="id-ID"/>
        </w:rPr>
        <w:t>2</w:t>
      </w:r>
    </w:p>
    <w:p w:rsidR="00D536DE" w:rsidRDefault="00D536DE" w:rsidP="005E5CDA">
      <w:pPr>
        <w:pStyle w:val="ListParagraph"/>
        <w:numPr>
          <w:ilvl w:val="0"/>
          <w:numId w:val="13"/>
        </w:numPr>
        <w:spacing w:line="360" w:lineRule="auto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01010101</w:t>
      </w:r>
      <w:r>
        <w:rPr>
          <w:sz w:val="24"/>
          <w:szCs w:val="24"/>
          <w:vertAlign w:val="subscript"/>
          <w:lang w:val="id-ID"/>
        </w:rPr>
        <w:t>2</w:t>
      </w:r>
    </w:p>
    <w:p w:rsidR="00D536DE" w:rsidRPr="00D536DE" w:rsidRDefault="00D536DE" w:rsidP="005E5CDA">
      <w:pPr>
        <w:pStyle w:val="ListParagraph"/>
        <w:numPr>
          <w:ilvl w:val="0"/>
          <w:numId w:val="13"/>
        </w:numPr>
        <w:spacing w:line="360" w:lineRule="auto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11001100</w:t>
      </w:r>
      <w:r>
        <w:rPr>
          <w:sz w:val="24"/>
          <w:szCs w:val="24"/>
          <w:vertAlign w:val="subscript"/>
          <w:lang w:val="id-ID"/>
        </w:rPr>
        <w:t>2</w:t>
      </w:r>
    </w:p>
    <w:p w:rsidR="00D536DE" w:rsidRDefault="00D536DE" w:rsidP="00D536DE">
      <w:pPr>
        <w:spacing w:line="360" w:lineRule="auto"/>
        <w:ind w:left="360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Ubahlah bilangan tersebut kedalam bentuk desimal .</w:t>
      </w:r>
    </w:p>
    <w:p w:rsidR="00D536DE" w:rsidRPr="00D536DE" w:rsidRDefault="00D536DE" w:rsidP="00D536DE">
      <w:pPr>
        <w:spacing w:line="360" w:lineRule="auto"/>
        <w:ind w:left="360"/>
        <w:rPr>
          <w:sz w:val="24"/>
          <w:szCs w:val="24"/>
          <w:lang w:val="id-ID"/>
        </w:rPr>
      </w:pPr>
    </w:p>
    <w:p w:rsidR="00D536DE" w:rsidRDefault="00D536DE" w:rsidP="00D536DE">
      <w:pPr>
        <w:spacing w:line="360" w:lineRule="auto"/>
        <w:jc w:val="center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JAWABAN</w:t>
      </w:r>
    </w:p>
    <w:p w:rsidR="00D536DE" w:rsidRDefault="00D536DE" w:rsidP="00D536DE">
      <w:pPr>
        <w:spacing w:line="360" w:lineRule="auto"/>
        <w:rPr>
          <w:sz w:val="24"/>
          <w:szCs w:val="24"/>
          <w:lang w:val="id-ID"/>
        </w:rPr>
      </w:pPr>
    </w:p>
    <w:p w:rsidR="00D536DE" w:rsidRPr="00D536DE" w:rsidRDefault="00D536DE" w:rsidP="00D536DE">
      <w:pPr>
        <w:pStyle w:val="ListParagraph"/>
        <w:numPr>
          <w:ilvl w:val="0"/>
          <w:numId w:val="15"/>
        </w:numPr>
        <w:spacing w:line="360" w:lineRule="auto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A. +35</w:t>
      </w:r>
      <w:r>
        <w:rPr>
          <w:sz w:val="24"/>
          <w:szCs w:val="24"/>
          <w:vertAlign w:val="subscript"/>
          <w:lang w:val="id-ID"/>
        </w:rPr>
        <w:t>10</w:t>
      </w:r>
    </w:p>
    <w:p w:rsidR="00D536DE" w:rsidRDefault="00165D8D" w:rsidP="00D536DE">
      <w:pPr>
        <w:pStyle w:val="ListParagraph"/>
        <w:spacing w:line="360" w:lineRule="auto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128</w:t>
      </w:r>
      <w:r>
        <w:rPr>
          <w:sz w:val="24"/>
          <w:szCs w:val="24"/>
          <w:lang w:val="id-ID"/>
        </w:rPr>
        <w:tab/>
        <w:t>64</w:t>
      </w:r>
      <w:r>
        <w:rPr>
          <w:sz w:val="24"/>
          <w:szCs w:val="24"/>
          <w:lang w:val="id-ID"/>
        </w:rPr>
        <w:tab/>
        <w:t>32</w:t>
      </w:r>
      <w:r>
        <w:rPr>
          <w:sz w:val="24"/>
          <w:szCs w:val="24"/>
          <w:lang w:val="id-ID"/>
        </w:rPr>
        <w:tab/>
        <w:t>16</w:t>
      </w:r>
      <w:r>
        <w:rPr>
          <w:sz w:val="24"/>
          <w:szCs w:val="24"/>
          <w:lang w:val="id-ID"/>
        </w:rPr>
        <w:tab/>
        <w:t>8</w:t>
      </w:r>
      <w:r>
        <w:rPr>
          <w:sz w:val="24"/>
          <w:szCs w:val="24"/>
          <w:lang w:val="id-ID"/>
        </w:rPr>
        <w:tab/>
        <w:t>4</w:t>
      </w:r>
      <w:r>
        <w:rPr>
          <w:sz w:val="24"/>
          <w:szCs w:val="24"/>
          <w:lang w:val="id-ID"/>
        </w:rPr>
        <w:tab/>
        <w:t>2</w:t>
      </w:r>
      <w:r>
        <w:rPr>
          <w:sz w:val="24"/>
          <w:szCs w:val="24"/>
          <w:lang w:val="id-ID"/>
        </w:rPr>
        <w:tab/>
        <w:t>1</w:t>
      </w:r>
    </w:p>
    <w:p w:rsidR="00165D8D" w:rsidRDefault="00165D8D" w:rsidP="00D536DE">
      <w:pPr>
        <w:pStyle w:val="ListParagraph"/>
        <w:spacing w:line="360" w:lineRule="auto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1</w:t>
      </w:r>
      <w:r>
        <w:rPr>
          <w:sz w:val="24"/>
          <w:szCs w:val="24"/>
          <w:lang w:val="id-ID"/>
        </w:rPr>
        <w:tab/>
        <w:t>0</w:t>
      </w:r>
      <w:r>
        <w:rPr>
          <w:sz w:val="24"/>
          <w:szCs w:val="24"/>
          <w:lang w:val="id-ID"/>
        </w:rPr>
        <w:tab/>
        <w:t>1</w:t>
      </w:r>
      <w:r>
        <w:rPr>
          <w:sz w:val="24"/>
          <w:szCs w:val="24"/>
          <w:lang w:val="id-ID"/>
        </w:rPr>
        <w:tab/>
        <w:t>0</w:t>
      </w:r>
      <w:r>
        <w:rPr>
          <w:sz w:val="24"/>
          <w:szCs w:val="24"/>
          <w:lang w:val="id-ID"/>
        </w:rPr>
        <w:tab/>
        <w:t>0</w:t>
      </w:r>
      <w:r>
        <w:rPr>
          <w:sz w:val="24"/>
          <w:szCs w:val="24"/>
          <w:lang w:val="id-ID"/>
        </w:rPr>
        <w:tab/>
        <w:t>0</w:t>
      </w:r>
      <w:r>
        <w:rPr>
          <w:sz w:val="24"/>
          <w:szCs w:val="24"/>
          <w:lang w:val="id-ID"/>
        </w:rPr>
        <w:tab/>
        <w:t>1</w:t>
      </w:r>
      <w:r>
        <w:rPr>
          <w:sz w:val="24"/>
          <w:szCs w:val="24"/>
          <w:lang w:val="id-ID"/>
        </w:rPr>
        <w:tab/>
        <w:t>1</w:t>
      </w:r>
    </w:p>
    <w:p w:rsidR="00165D8D" w:rsidRPr="0000404C" w:rsidRDefault="00165D8D" w:rsidP="00D536DE">
      <w:pPr>
        <w:pStyle w:val="ListParagraph"/>
        <w:spacing w:line="360" w:lineRule="auto"/>
        <w:rPr>
          <w:sz w:val="24"/>
          <w:szCs w:val="24"/>
          <w:vertAlign w:val="subscript"/>
          <w:lang w:val="id-ID"/>
        </w:rPr>
      </w:pP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  <w:t>32</w:t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  <w:t>+</w:t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  <w:t>2   +</w:t>
      </w:r>
      <w:r>
        <w:rPr>
          <w:sz w:val="24"/>
          <w:szCs w:val="24"/>
          <w:lang w:val="id-ID"/>
        </w:rPr>
        <w:tab/>
        <w:t>1  = 35</w:t>
      </w:r>
      <w:r w:rsidR="0000404C">
        <w:rPr>
          <w:sz w:val="24"/>
          <w:szCs w:val="24"/>
          <w:vertAlign w:val="subscript"/>
          <w:lang w:val="id-ID"/>
        </w:rPr>
        <w:t>10</w:t>
      </w:r>
    </w:p>
    <w:p w:rsidR="00165D8D" w:rsidRPr="00165D8D" w:rsidRDefault="00165D8D" w:rsidP="006F56AE">
      <w:pPr>
        <w:pStyle w:val="ListParagraph"/>
        <w:numPr>
          <w:ilvl w:val="0"/>
          <w:numId w:val="16"/>
        </w:numPr>
        <w:spacing w:line="360" w:lineRule="auto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B. -121</w:t>
      </w:r>
      <w:r>
        <w:rPr>
          <w:sz w:val="24"/>
          <w:szCs w:val="24"/>
          <w:vertAlign w:val="subscript"/>
          <w:lang w:val="id-ID"/>
        </w:rPr>
        <w:t>10</w:t>
      </w:r>
    </w:p>
    <w:p w:rsidR="00165D8D" w:rsidRPr="00165D8D" w:rsidRDefault="00165D8D" w:rsidP="00165D8D">
      <w:pPr>
        <w:spacing w:line="360" w:lineRule="auto"/>
        <w:ind w:left="360" w:firstLine="360"/>
        <w:rPr>
          <w:sz w:val="24"/>
          <w:szCs w:val="24"/>
          <w:lang w:val="id-ID"/>
        </w:rPr>
      </w:pPr>
      <w:r w:rsidRPr="00165D8D">
        <w:rPr>
          <w:sz w:val="24"/>
          <w:szCs w:val="24"/>
          <w:lang w:val="id-ID"/>
        </w:rPr>
        <w:t>128</w:t>
      </w:r>
      <w:r w:rsidRPr="00165D8D">
        <w:rPr>
          <w:sz w:val="24"/>
          <w:szCs w:val="24"/>
          <w:lang w:val="id-ID"/>
        </w:rPr>
        <w:tab/>
        <w:t>64</w:t>
      </w:r>
      <w:r w:rsidRPr="00165D8D">
        <w:rPr>
          <w:sz w:val="24"/>
          <w:szCs w:val="24"/>
          <w:lang w:val="id-ID"/>
        </w:rPr>
        <w:tab/>
        <w:t>32</w:t>
      </w:r>
      <w:r w:rsidRPr="00165D8D">
        <w:rPr>
          <w:sz w:val="24"/>
          <w:szCs w:val="24"/>
          <w:lang w:val="id-ID"/>
        </w:rPr>
        <w:tab/>
        <w:t>16</w:t>
      </w:r>
      <w:r w:rsidRPr="00165D8D">
        <w:rPr>
          <w:sz w:val="24"/>
          <w:szCs w:val="24"/>
          <w:lang w:val="id-ID"/>
        </w:rPr>
        <w:tab/>
        <w:t>8</w:t>
      </w:r>
      <w:r w:rsidRPr="00165D8D">
        <w:rPr>
          <w:sz w:val="24"/>
          <w:szCs w:val="24"/>
          <w:lang w:val="id-ID"/>
        </w:rPr>
        <w:tab/>
        <w:t>4</w:t>
      </w:r>
      <w:r w:rsidRPr="00165D8D">
        <w:rPr>
          <w:sz w:val="24"/>
          <w:szCs w:val="24"/>
          <w:lang w:val="id-ID"/>
        </w:rPr>
        <w:tab/>
        <w:t>2</w:t>
      </w:r>
      <w:r w:rsidRPr="00165D8D">
        <w:rPr>
          <w:sz w:val="24"/>
          <w:szCs w:val="24"/>
          <w:lang w:val="id-ID"/>
        </w:rPr>
        <w:tab/>
        <w:t>1</w:t>
      </w:r>
    </w:p>
    <w:p w:rsidR="00165D8D" w:rsidRDefault="00165D8D" w:rsidP="00165D8D">
      <w:pPr>
        <w:pStyle w:val="ListParagraph"/>
        <w:spacing w:line="360" w:lineRule="auto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0</w:t>
      </w:r>
      <w:r>
        <w:rPr>
          <w:sz w:val="24"/>
          <w:szCs w:val="24"/>
          <w:lang w:val="id-ID"/>
        </w:rPr>
        <w:tab/>
        <w:t>1</w:t>
      </w:r>
      <w:r>
        <w:rPr>
          <w:sz w:val="24"/>
          <w:szCs w:val="24"/>
          <w:lang w:val="id-ID"/>
        </w:rPr>
        <w:tab/>
        <w:t>1</w:t>
      </w:r>
      <w:r>
        <w:rPr>
          <w:sz w:val="24"/>
          <w:szCs w:val="24"/>
          <w:lang w:val="id-ID"/>
        </w:rPr>
        <w:tab/>
        <w:t>1</w:t>
      </w:r>
      <w:r>
        <w:rPr>
          <w:sz w:val="24"/>
          <w:szCs w:val="24"/>
          <w:lang w:val="id-ID"/>
        </w:rPr>
        <w:tab/>
        <w:t>1</w:t>
      </w:r>
      <w:r>
        <w:rPr>
          <w:sz w:val="24"/>
          <w:szCs w:val="24"/>
          <w:lang w:val="id-ID"/>
        </w:rPr>
        <w:tab/>
        <w:t>0</w:t>
      </w:r>
      <w:r>
        <w:rPr>
          <w:sz w:val="24"/>
          <w:szCs w:val="24"/>
          <w:lang w:val="id-ID"/>
        </w:rPr>
        <w:tab/>
        <w:t>0</w:t>
      </w:r>
      <w:r>
        <w:rPr>
          <w:sz w:val="24"/>
          <w:szCs w:val="24"/>
          <w:lang w:val="id-ID"/>
        </w:rPr>
        <w:tab/>
        <w:t>1</w:t>
      </w:r>
    </w:p>
    <w:p w:rsidR="00165D8D" w:rsidRPr="0000404C" w:rsidRDefault="00165D8D" w:rsidP="00165D8D">
      <w:pPr>
        <w:pStyle w:val="ListParagraph"/>
        <w:spacing w:line="360" w:lineRule="auto"/>
        <w:rPr>
          <w:sz w:val="24"/>
          <w:szCs w:val="24"/>
          <w:vertAlign w:val="subscript"/>
          <w:lang w:val="id-ID"/>
        </w:rPr>
      </w:pPr>
      <w:r>
        <w:rPr>
          <w:sz w:val="24"/>
          <w:szCs w:val="24"/>
          <w:lang w:val="id-ID"/>
        </w:rPr>
        <w:tab/>
        <w:t xml:space="preserve">64  + </w:t>
      </w:r>
      <w:r>
        <w:rPr>
          <w:sz w:val="24"/>
          <w:szCs w:val="24"/>
          <w:lang w:val="id-ID"/>
        </w:rPr>
        <w:tab/>
        <w:t xml:space="preserve">32   + </w:t>
      </w:r>
      <w:r>
        <w:rPr>
          <w:sz w:val="24"/>
          <w:szCs w:val="24"/>
          <w:lang w:val="id-ID"/>
        </w:rPr>
        <w:tab/>
        <w:t xml:space="preserve">16  + </w:t>
      </w:r>
      <w:r>
        <w:rPr>
          <w:sz w:val="24"/>
          <w:szCs w:val="24"/>
          <w:lang w:val="id-ID"/>
        </w:rPr>
        <w:tab/>
        <w:t xml:space="preserve">8  </w:t>
      </w:r>
      <w:r>
        <w:rPr>
          <w:sz w:val="24"/>
          <w:szCs w:val="24"/>
          <w:lang w:val="id-ID"/>
        </w:rPr>
        <w:tab/>
        <w:t xml:space="preserve"> +</w:t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  <w:t>1 = 112</w:t>
      </w:r>
      <w:r w:rsidR="0000404C">
        <w:rPr>
          <w:sz w:val="24"/>
          <w:szCs w:val="24"/>
          <w:vertAlign w:val="subscript"/>
          <w:lang w:val="id-ID"/>
        </w:rPr>
        <w:t>10</w:t>
      </w:r>
    </w:p>
    <w:p w:rsidR="00165D8D" w:rsidRPr="00165D8D" w:rsidRDefault="00165D8D" w:rsidP="00E70CA5">
      <w:pPr>
        <w:pStyle w:val="ListParagraph"/>
        <w:numPr>
          <w:ilvl w:val="0"/>
          <w:numId w:val="17"/>
        </w:numPr>
        <w:spacing w:line="360" w:lineRule="auto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C.-74</w:t>
      </w:r>
      <w:r>
        <w:rPr>
          <w:sz w:val="24"/>
          <w:szCs w:val="24"/>
          <w:vertAlign w:val="subscript"/>
          <w:lang w:val="id-ID"/>
        </w:rPr>
        <w:t xml:space="preserve">10 </w:t>
      </w:r>
    </w:p>
    <w:p w:rsidR="00165D8D" w:rsidRPr="00165D8D" w:rsidRDefault="00165D8D" w:rsidP="00165D8D">
      <w:pPr>
        <w:pStyle w:val="ListParagraph"/>
        <w:spacing w:line="360" w:lineRule="auto"/>
        <w:rPr>
          <w:sz w:val="24"/>
          <w:szCs w:val="24"/>
          <w:lang w:val="id-ID"/>
        </w:rPr>
      </w:pPr>
      <w:r w:rsidRPr="00165D8D">
        <w:rPr>
          <w:sz w:val="24"/>
          <w:szCs w:val="24"/>
          <w:lang w:val="id-ID"/>
        </w:rPr>
        <w:t>128</w:t>
      </w:r>
      <w:r w:rsidRPr="00165D8D">
        <w:rPr>
          <w:sz w:val="24"/>
          <w:szCs w:val="24"/>
          <w:lang w:val="id-ID"/>
        </w:rPr>
        <w:tab/>
        <w:t>64</w:t>
      </w:r>
      <w:r w:rsidRPr="00165D8D">
        <w:rPr>
          <w:sz w:val="24"/>
          <w:szCs w:val="24"/>
          <w:lang w:val="id-ID"/>
        </w:rPr>
        <w:tab/>
        <w:t>32</w:t>
      </w:r>
      <w:r w:rsidRPr="00165D8D">
        <w:rPr>
          <w:sz w:val="24"/>
          <w:szCs w:val="24"/>
          <w:lang w:val="id-ID"/>
        </w:rPr>
        <w:tab/>
        <w:t>16</w:t>
      </w:r>
      <w:r w:rsidRPr="00165D8D">
        <w:rPr>
          <w:sz w:val="24"/>
          <w:szCs w:val="24"/>
          <w:lang w:val="id-ID"/>
        </w:rPr>
        <w:tab/>
        <w:t>8</w:t>
      </w:r>
      <w:r w:rsidRPr="00165D8D">
        <w:rPr>
          <w:sz w:val="24"/>
          <w:szCs w:val="24"/>
          <w:lang w:val="id-ID"/>
        </w:rPr>
        <w:tab/>
        <w:t>4</w:t>
      </w:r>
      <w:r w:rsidRPr="00165D8D">
        <w:rPr>
          <w:sz w:val="24"/>
          <w:szCs w:val="24"/>
          <w:lang w:val="id-ID"/>
        </w:rPr>
        <w:tab/>
        <w:t>2</w:t>
      </w:r>
      <w:r w:rsidRPr="00165D8D">
        <w:rPr>
          <w:sz w:val="24"/>
          <w:szCs w:val="24"/>
          <w:lang w:val="id-ID"/>
        </w:rPr>
        <w:tab/>
        <w:t>1</w:t>
      </w:r>
    </w:p>
    <w:p w:rsidR="00165D8D" w:rsidRDefault="00165D8D" w:rsidP="00165D8D">
      <w:pPr>
        <w:pStyle w:val="ListParagraph"/>
        <w:spacing w:line="360" w:lineRule="auto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0</w:t>
      </w:r>
      <w:r>
        <w:rPr>
          <w:sz w:val="24"/>
          <w:szCs w:val="24"/>
          <w:lang w:val="id-ID"/>
        </w:rPr>
        <w:tab/>
        <w:t>1</w:t>
      </w:r>
      <w:r>
        <w:rPr>
          <w:sz w:val="24"/>
          <w:szCs w:val="24"/>
          <w:lang w:val="id-ID"/>
        </w:rPr>
        <w:tab/>
        <w:t>0</w:t>
      </w:r>
      <w:r>
        <w:rPr>
          <w:sz w:val="24"/>
          <w:szCs w:val="24"/>
          <w:lang w:val="id-ID"/>
        </w:rPr>
        <w:tab/>
        <w:t>0</w:t>
      </w:r>
      <w:r>
        <w:rPr>
          <w:sz w:val="24"/>
          <w:szCs w:val="24"/>
          <w:lang w:val="id-ID"/>
        </w:rPr>
        <w:tab/>
        <w:t>1</w:t>
      </w:r>
      <w:r>
        <w:rPr>
          <w:sz w:val="24"/>
          <w:szCs w:val="24"/>
          <w:lang w:val="id-ID"/>
        </w:rPr>
        <w:tab/>
        <w:t>0</w:t>
      </w:r>
      <w:r>
        <w:rPr>
          <w:sz w:val="24"/>
          <w:szCs w:val="24"/>
          <w:lang w:val="id-ID"/>
        </w:rPr>
        <w:tab/>
        <w:t>1</w:t>
      </w:r>
      <w:r>
        <w:rPr>
          <w:sz w:val="24"/>
          <w:szCs w:val="24"/>
          <w:lang w:val="id-ID"/>
        </w:rPr>
        <w:tab/>
        <w:t>0</w:t>
      </w:r>
    </w:p>
    <w:p w:rsidR="00165D8D" w:rsidRPr="0000404C" w:rsidRDefault="00165D8D" w:rsidP="00165D8D">
      <w:pPr>
        <w:pStyle w:val="ListParagraph"/>
        <w:spacing w:line="360" w:lineRule="auto"/>
        <w:rPr>
          <w:sz w:val="24"/>
          <w:szCs w:val="24"/>
          <w:vertAlign w:val="subscript"/>
          <w:lang w:val="id-ID"/>
        </w:rPr>
      </w:pPr>
      <w:r>
        <w:rPr>
          <w:sz w:val="24"/>
          <w:szCs w:val="24"/>
          <w:lang w:val="id-ID"/>
        </w:rPr>
        <w:tab/>
        <w:t>64   +</w:t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  <w:t>8</w:t>
      </w:r>
      <w:r>
        <w:rPr>
          <w:sz w:val="24"/>
          <w:szCs w:val="24"/>
          <w:lang w:val="id-ID"/>
        </w:rPr>
        <w:tab/>
        <w:t>+</w:t>
      </w:r>
      <w:r>
        <w:rPr>
          <w:sz w:val="24"/>
          <w:szCs w:val="24"/>
          <w:lang w:val="id-ID"/>
        </w:rPr>
        <w:tab/>
        <w:t>2</w:t>
      </w:r>
      <w:r>
        <w:rPr>
          <w:sz w:val="24"/>
          <w:szCs w:val="24"/>
          <w:lang w:val="id-ID"/>
        </w:rPr>
        <w:tab/>
        <w:t xml:space="preserve">    = 72</w:t>
      </w:r>
      <w:r w:rsidR="0000404C">
        <w:rPr>
          <w:sz w:val="24"/>
          <w:szCs w:val="24"/>
          <w:vertAlign w:val="subscript"/>
          <w:lang w:val="id-ID"/>
        </w:rPr>
        <w:t>10</w:t>
      </w:r>
    </w:p>
    <w:p w:rsidR="00165D8D" w:rsidRPr="00165D8D" w:rsidRDefault="00165D8D" w:rsidP="00E70CA5">
      <w:pPr>
        <w:pStyle w:val="ListParagraph"/>
        <w:numPr>
          <w:ilvl w:val="0"/>
          <w:numId w:val="18"/>
        </w:numPr>
        <w:spacing w:line="360" w:lineRule="auto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D.35</w:t>
      </w:r>
      <w:r>
        <w:rPr>
          <w:sz w:val="24"/>
          <w:szCs w:val="24"/>
          <w:vertAlign w:val="subscript"/>
          <w:lang w:val="id-ID"/>
        </w:rPr>
        <w:t>10</w:t>
      </w:r>
    </w:p>
    <w:p w:rsidR="00165D8D" w:rsidRPr="00165D8D" w:rsidRDefault="00165D8D" w:rsidP="00165D8D">
      <w:pPr>
        <w:pStyle w:val="ListParagraph"/>
        <w:spacing w:line="360" w:lineRule="auto"/>
        <w:rPr>
          <w:sz w:val="24"/>
          <w:szCs w:val="24"/>
          <w:lang w:val="id-ID"/>
        </w:rPr>
      </w:pPr>
      <w:r w:rsidRPr="00165D8D">
        <w:rPr>
          <w:sz w:val="24"/>
          <w:szCs w:val="24"/>
          <w:lang w:val="id-ID"/>
        </w:rPr>
        <w:t>128</w:t>
      </w:r>
      <w:r w:rsidRPr="00165D8D">
        <w:rPr>
          <w:sz w:val="24"/>
          <w:szCs w:val="24"/>
          <w:lang w:val="id-ID"/>
        </w:rPr>
        <w:tab/>
        <w:t>64</w:t>
      </w:r>
      <w:r w:rsidRPr="00165D8D">
        <w:rPr>
          <w:sz w:val="24"/>
          <w:szCs w:val="24"/>
          <w:lang w:val="id-ID"/>
        </w:rPr>
        <w:tab/>
        <w:t>32</w:t>
      </w:r>
      <w:r w:rsidRPr="00165D8D">
        <w:rPr>
          <w:sz w:val="24"/>
          <w:szCs w:val="24"/>
          <w:lang w:val="id-ID"/>
        </w:rPr>
        <w:tab/>
        <w:t>16</w:t>
      </w:r>
      <w:r w:rsidRPr="00165D8D">
        <w:rPr>
          <w:sz w:val="24"/>
          <w:szCs w:val="24"/>
          <w:lang w:val="id-ID"/>
        </w:rPr>
        <w:tab/>
        <w:t>8</w:t>
      </w:r>
      <w:r w:rsidRPr="00165D8D">
        <w:rPr>
          <w:sz w:val="24"/>
          <w:szCs w:val="24"/>
          <w:lang w:val="id-ID"/>
        </w:rPr>
        <w:tab/>
        <w:t>4</w:t>
      </w:r>
      <w:r w:rsidRPr="00165D8D">
        <w:rPr>
          <w:sz w:val="24"/>
          <w:szCs w:val="24"/>
          <w:lang w:val="id-ID"/>
        </w:rPr>
        <w:tab/>
        <w:t>2</w:t>
      </w:r>
      <w:r w:rsidRPr="00165D8D">
        <w:rPr>
          <w:sz w:val="24"/>
          <w:szCs w:val="24"/>
          <w:lang w:val="id-ID"/>
        </w:rPr>
        <w:tab/>
        <w:t>1</w:t>
      </w:r>
    </w:p>
    <w:p w:rsidR="00165D8D" w:rsidRPr="00165D8D" w:rsidRDefault="00165D8D" w:rsidP="00165D8D">
      <w:pPr>
        <w:pStyle w:val="ListParagraph"/>
        <w:spacing w:line="360" w:lineRule="auto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1</w:t>
      </w:r>
      <w:r>
        <w:rPr>
          <w:sz w:val="24"/>
          <w:szCs w:val="24"/>
          <w:lang w:val="id-ID"/>
        </w:rPr>
        <w:tab/>
        <w:t>0</w:t>
      </w:r>
      <w:r>
        <w:rPr>
          <w:sz w:val="24"/>
          <w:szCs w:val="24"/>
          <w:lang w:val="id-ID"/>
        </w:rPr>
        <w:tab/>
        <w:t>1</w:t>
      </w:r>
      <w:r>
        <w:rPr>
          <w:sz w:val="24"/>
          <w:szCs w:val="24"/>
          <w:lang w:val="id-ID"/>
        </w:rPr>
        <w:tab/>
        <w:t>0</w:t>
      </w:r>
      <w:r>
        <w:rPr>
          <w:sz w:val="24"/>
          <w:szCs w:val="24"/>
          <w:lang w:val="id-ID"/>
        </w:rPr>
        <w:tab/>
        <w:t>0</w:t>
      </w:r>
      <w:r>
        <w:rPr>
          <w:sz w:val="24"/>
          <w:szCs w:val="24"/>
          <w:lang w:val="id-ID"/>
        </w:rPr>
        <w:tab/>
        <w:t>0</w:t>
      </w:r>
      <w:r>
        <w:rPr>
          <w:sz w:val="24"/>
          <w:szCs w:val="24"/>
          <w:lang w:val="id-ID"/>
        </w:rPr>
        <w:tab/>
        <w:t>1</w:t>
      </w:r>
      <w:r w:rsidR="006F56AE">
        <w:rPr>
          <w:sz w:val="24"/>
          <w:szCs w:val="24"/>
          <w:lang w:val="id-ID"/>
        </w:rPr>
        <w:tab/>
        <w:t>1</w:t>
      </w:r>
    </w:p>
    <w:p w:rsidR="006F56AE" w:rsidRPr="0000404C" w:rsidRDefault="006F56AE" w:rsidP="006F56AE">
      <w:pPr>
        <w:pStyle w:val="ListParagraph"/>
        <w:spacing w:line="360" w:lineRule="auto"/>
        <w:ind w:left="1440" w:firstLine="720"/>
        <w:rPr>
          <w:sz w:val="24"/>
          <w:szCs w:val="24"/>
          <w:vertAlign w:val="subscript"/>
          <w:lang w:val="id-ID"/>
        </w:rPr>
      </w:pPr>
      <w:r>
        <w:rPr>
          <w:sz w:val="24"/>
          <w:szCs w:val="24"/>
          <w:lang w:val="id-ID"/>
        </w:rPr>
        <w:t>32</w:t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  <w:t>+</w:t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  <w:t>2   +</w:t>
      </w:r>
      <w:r>
        <w:rPr>
          <w:sz w:val="24"/>
          <w:szCs w:val="24"/>
          <w:lang w:val="id-ID"/>
        </w:rPr>
        <w:tab/>
        <w:t>1  = 35</w:t>
      </w:r>
      <w:r w:rsidR="0000404C">
        <w:rPr>
          <w:sz w:val="24"/>
          <w:szCs w:val="24"/>
          <w:vertAlign w:val="subscript"/>
          <w:lang w:val="id-ID"/>
        </w:rPr>
        <w:t>10</w:t>
      </w:r>
    </w:p>
    <w:p w:rsidR="006F56AE" w:rsidRPr="006F56AE" w:rsidRDefault="006F56AE" w:rsidP="00E70CA5">
      <w:pPr>
        <w:pStyle w:val="ListParagraph"/>
        <w:numPr>
          <w:ilvl w:val="0"/>
          <w:numId w:val="19"/>
        </w:numPr>
        <w:spacing w:line="360" w:lineRule="auto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lastRenderedPageBreak/>
        <w:t>E.109</w:t>
      </w:r>
      <w:r>
        <w:rPr>
          <w:sz w:val="24"/>
          <w:szCs w:val="24"/>
          <w:vertAlign w:val="subscript"/>
          <w:lang w:val="id-ID"/>
        </w:rPr>
        <w:t>10</w:t>
      </w:r>
    </w:p>
    <w:p w:rsidR="006F56AE" w:rsidRDefault="006F56AE" w:rsidP="006F56AE">
      <w:pPr>
        <w:spacing w:line="360" w:lineRule="auto"/>
        <w:ind w:left="360" w:firstLine="360"/>
        <w:rPr>
          <w:sz w:val="24"/>
          <w:szCs w:val="24"/>
          <w:lang w:val="id-ID"/>
        </w:rPr>
      </w:pPr>
      <w:r w:rsidRPr="006F56AE">
        <w:rPr>
          <w:sz w:val="24"/>
          <w:szCs w:val="24"/>
          <w:lang w:val="id-ID"/>
        </w:rPr>
        <w:t>128</w:t>
      </w:r>
      <w:r w:rsidRPr="006F56AE">
        <w:rPr>
          <w:sz w:val="24"/>
          <w:szCs w:val="24"/>
          <w:lang w:val="id-ID"/>
        </w:rPr>
        <w:tab/>
        <w:t>64</w:t>
      </w:r>
      <w:r w:rsidRPr="006F56AE">
        <w:rPr>
          <w:sz w:val="24"/>
          <w:szCs w:val="24"/>
          <w:lang w:val="id-ID"/>
        </w:rPr>
        <w:tab/>
        <w:t>32</w:t>
      </w:r>
      <w:r w:rsidRPr="006F56AE">
        <w:rPr>
          <w:sz w:val="24"/>
          <w:szCs w:val="24"/>
          <w:lang w:val="id-ID"/>
        </w:rPr>
        <w:tab/>
        <w:t>16</w:t>
      </w:r>
      <w:r w:rsidRPr="006F56AE">
        <w:rPr>
          <w:sz w:val="24"/>
          <w:szCs w:val="24"/>
          <w:lang w:val="id-ID"/>
        </w:rPr>
        <w:tab/>
        <w:t>8</w:t>
      </w:r>
      <w:r w:rsidRPr="006F56AE">
        <w:rPr>
          <w:sz w:val="24"/>
          <w:szCs w:val="24"/>
          <w:lang w:val="id-ID"/>
        </w:rPr>
        <w:tab/>
        <w:t>4</w:t>
      </w:r>
      <w:r w:rsidRPr="006F56AE">
        <w:rPr>
          <w:sz w:val="24"/>
          <w:szCs w:val="24"/>
          <w:lang w:val="id-ID"/>
        </w:rPr>
        <w:tab/>
        <w:t>2</w:t>
      </w:r>
      <w:r w:rsidRPr="006F56AE">
        <w:rPr>
          <w:sz w:val="24"/>
          <w:szCs w:val="24"/>
          <w:lang w:val="id-ID"/>
        </w:rPr>
        <w:tab/>
        <w:t>1</w:t>
      </w:r>
    </w:p>
    <w:p w:rsidR="006F56AE" w:rsidRDefault="006F56AE" w:rsidP="006F56AE">
      <w:pPr>
        <w:spacing w:line="360" w:lineRule="auto"/>
        <w:ind w:left="360" w:firstLine="360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1</w:t>
      </w:r>
      <w:r>
        <w:rPr>
          <w:sz w:val="24"/>
          <w:szCs w:val="24"/>
          <w:lang w:val="id-ID"/>
        </w:rPr>
        <w:tab/>
        <w:t>1</w:t>
      </w:r>
      <w:r>
        <w:rPr>
          <w:sz w:val="24"/>
          <w:szCs w:val="24"/>
          <w:lang w:val="id-ID"/>
        </w:rPr>
        <w:tab/>
        <w:t>1</w:t>
      </w:r>
      <w:r>
        <w:rPr>
          <w:sz w:val="24"/>
          <w:szCs w:val="24"/>
          <w:lang w:val="id-ID"/>
        </w:rPr>
        <w:tab/>
        <w:t>0</w:t>
      </w:r>
      <w:r>
        <w:rPr>
          <w:sz w:val="24"/>
          <w:szCs w:val="24"/>
          <w:lang w:val="id-ID"/>
        </w:rPr>
        <w:tab/>
        <w:t>1</w:t>
      </w:r>
      <w:r>
        <w:rPr>
          <w:sz w:val="24"/>
          <w:szCs w:val="24"/>
          <w:lang w:val="id-ID"/>
        </w:rPr>
        <w:tab/>
        <w:t>1</w:t>
      </w:r>
      <w:r>
        <w:rPr>
          <w:sz w:val="24"/>
          <w:szCs w:val="24"/>
          <w:lang w:val="id-ID"/>
        </w:rPr>
        <w:tab/>
        <w:t>0</w:t>
      </w:r>
      <w:r>
        <w:rPr>
          <w:sz w:val="24"/>
          <w:szCs w:val="24"/>
          <w:lang w:val="id-ID"/>
        </w:rPr>
        <w:tab/>
        <w:t>1</w:t>
      </w:r>
    </w:p>
    <w:p w:rsidR="006F56AE" w:rsidRPr="0000404C" w:rsidRDefault="006F56AE" w:rsidP="006F56AE">
      <w:pPr>
        <w:spacing w:line="360" w:lineRule="auto"/>
        <w:ind w:left="360" w:firstLine="360"/>
        <w:rPr>
          <w:sz w:val="24"/>
          <w:szCs w:val="24"/>
          <w:vertAlign w:val="subscript"/>
          <w:lang w:val="id-ID"/>
        </w:rPr>
      </w:pPr>
      <w:r>
        <w:rPr>
          <w:sz w:val="24"/>
          <w:szCs w:val="24"/>
          <w:lang w:val="id-ID"/>
        </w:rPr>
        <w:tab/>
        <w:t xml:space="preserve">64   + </w:t>
      </w:r>
      <w:r>
        <w:rPr>
          <w:sz w:val="24"/>
          <w:szCs w:val="24"/>
          <w:lang w:val="id-ID"/>
        </w:rPr>
        <w:tab/>
        <w:t>32</w:t>
      </w:r>
      <w:r>
        <w:rPr>
          <w:sz w:val="24"/>
          <w:szCs w:val="24"/>
          <w:lang w:val="id-ID"/>
        </w:rPr>
        <w:tab/>
        <w:t>+</w:t>
      </w:r>
      <w:r>
        <w:rPr>
          <w:sz w:val="24"/>
          <w:szCs w:val="24"/>
          <w:lang w:val="id-ID"/>
        </w:rPr>
        <w:tab/>
        <w:t>8    +</w:t>
      </w:r>
      <w:r>
        <w:rPr>
          <w:sz w:val="24"/>
          <w:szCs w:val="24"/>
          <w:lang w:val="id-ID"/>
        </w:rPr>
        <w:tab/>
        <w:t>4</w:t>
      </w:r>
      <w:r>
        <w:rPr>
          <w:sz w:val="24"/>
          <w:szCs w:val="24"/>
          <w:lang w:val="id-ID"/>
        </w:rPr>
        <w:tab/>
        <w:t>0</w:t>
      </w:r>
      <w:r>
        <w:rPr>
          <w:sz w:val="24"/>
          <w:szCs w:val="24"/>
          <w:lang w:val="id-ID"/>
        </w:rPr>
        <w:tab/>
        <w:t>1  =109</w:t>
      </w:r>
      <w:r w:rsidR="0000404C">
        <w:rPr>
          <w:sz w:val="24"/>
          <w:szCs w:val="24"/>
          <w:vertAlign w:val="subscript"/>
          <w:lang w:val="id-ID"/>
        </w:rPr>
        <w:t>10</w:t>
      </w:r>
    </w:p>
    <w:p w:rsidR="001C7B4E" w:rsidRDefault="001C7B4E" w:rsidP="006F56AE">
      <w:pPr>
        <w:spacing w:line="360" w:lineRule="auto"/>
        <w:ind w:left="360" w:firstLine="360"/>
        <w:rPr>
          <w:sz w:val="24"/>
          <w:szCs w:val="24"/>
          <w:lang w:val="id-ID"/>
        </w:rPr>
      </w:pPr>
    </w:p>
    <w:p w:rsidR="001C7B4E" w:rsidRDefault="001C7B4E" w:rsidP="001C7B4E">
      <w:pPr>
        <w:spacing w:line="360" w:lineRule="auto"/>
        <w:ind w:left="360" w:firstLine="360"/>
        <w:jc w:val="center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JAWABAN</w:t>
      </w:r>
    </w:p>
    <w:p w:rsidR="00E70CA5" w:rsidRDefault="00E70CA5" w:rsidP="006F56AE">
      <w:pPr>
        <w:spacing w:line="360" w:lineRule="auto"/>
        <w:ind w:left="360" w:firstLine="360"/>
        <w:rPr>
          <w:sz w:val="24"/>
          <w:szCs w:val="24"/>
          <w:lang w:val="id-ID"/>
        </w:rPr>
      </w:pPr>
    </w:p>
    <w:p w:rsidR="00E70CA5" w:rsidRPr="001C7B4E" w:rsidRDefault="00E70CA5" w:rsidP="0000404C">
      <w:pPr>
        <w:pStyle w:val="ListParagraph"/>
        <w:numPr>
          <w:ilvl w:val="0"/>
          <w:numId w:val="19"/>
        </w:numPr>
        <w:spacing w:line="360" w:lineRule="auto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A.</w:t>
      </w:r>
      <w:r w:rsidRPr="00E70CA5">
        <w:rPr>
          <w:sz w:val="24"/>
          <w:szCs w:val="24"/>
          <w:lang w:val="id-ID"/>
        </w:rPr>
        <w:t xml:space="preserve"> </w:t>
      </w:r>
      <w:r>
        <w:rPr>
          <w:sz w:val="24"/>
          <w:szCs w:val="24"/>
          <w:lang w:val="id-ID"/>
        </w:rPr>
        <w:t>10011011</w:t>
      </w:r>
      <w:r>
        <w:rPr>
          <w:sz w:val="24"/>
          <w:szCs w:val="24"/>
          <w:vertAlign w:val="subscript"/>
          <w:lang w:val="id-ID"/>
        </w:rPr>
        <w:t>2</w:t>
      </w:r>
    </w:p>
    <w:p w:rsidR="001C7B4E" w:rsidRPr="001C7B4E" w:rsidRDefault="001C7B4E" w:rsidP="001C7B4E">
      <w:pPr>
        <w:pStyle w:val="ListParagraph"/>
        <w:spacing w:line="360" w:lineRule="auto"/>
        <w:rPr>
          <w:sz w:val="24"/>
          <w:szCs w:val="24"/>
          <w:lang w:val="id-ID"/>
        </w:rPr>
      </w:pPr>
      <w:r w:rsidRPr="001C7B4E">
        <w:rPr>
          <w:sz w:val="24"/>
          <w:szCs w:val="24"/>
          <w:lang w:val="id-ID"/>
        </w:rPr>
        <w:t>128</w:t>
      </w:r>
      <w:r w:rsidRPr="001C7B4E">
        <w:rPr>
          <w:sz w:val="24"/>
          <w:szCs w:val="24"/>
          <w:lang w:val="id-ID"/>
        </w:rPr>
        <w:tab/>
        <w:t>64</w:t>
      </w:r>
      <w:r w:rsidRPr="001C7B4E">
        <w:rPr>
          <w:sz w:val="24"/>
          <w:szCs w:val="24"/>
          <w:lang w:val="id-ID"/>
        </w:rPr>
        <w:tab/>
        <w:t>32</w:t>
      </w:r>
      <w:r w:rsidRPr="001C7B4E">
        <w:rPr>
          <w:sz w:val="24"/>
          <w:szCs w:val="24"/>
          <w:lang w:val="id-ID"/>
        </w:rPr>
        <w:tab/>
        <w:t>16</w:t>
      </w:r>
      <w:r w:rsidRPr="001C7B4E">
        <w:rPr>
          <w:sz w:val="24"/>
          <w:szCs w:val="24"/>
          <w:lang w:val="id-ID"/>
        </w:rPr>
        <w:tab/>
        <w:t>8</w:t>
      </w:r>
      <w:r w:rsidRPr="001C7B4E">
        <w:rPr>
          <w:sz w:val="24"/>
          <w:szCs w:val="24"/>
          <w:lang w:val="id-ID"/>
        </w:rPr>
        <w:tab/>
        <w:t>4</w:t>
      </w:r>
      <w:r w:rsidRPr="001C7B4E">
        <w:rPr>
          <w:sz w:val="24"/>
          <w:szCs w:val="24"/>
          <w:lang w:val="id-ID"/>
        </w:rPr>
        <w:tab/>
        <w:t>2</w:t>
      </w:r>
      <w:r w:rsidRPr="001C7B4E">
        <w:rPr>
          <w:sz w:val="24"/>
          <w:szCs w:val="24"/>
          <w:lang w:val="id-ID"/>
        </w:rPr>
        <w:tab/>
        <w:t>1</w:t>
      </w:r>
    </w:p>
    <w:p w:rsidR="001C7B4E" w:rsidRDefault="001C7B4E" w:rsidP="001C7B4E">
      <w:pPr>
        <w:pStyle w:val="ListParagraph"/>
        <w:spacing w:line="360" w:lineRule="auto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1</w:t>
      </w:r>
      <w:r>
        <w:rPr>
          <w:sz w:val="24"/>
          <w:szCs w:val="24"/>
          <w:lang w:val="id-ID"/>
        </w:rPr>
        <w:tab/>
        <w:t>1</w:t>
      </w:r>
      <w:r>
        <w:rPr>
          <w:sz w:val="24"/>
          <w:szCs w:val="24"/>
          <w:lang w:val="id-ID"/>
        </w:rPr>
        <w:tab/>
        <w:t>1</w:t>
      </w:r>
      <w:r>
        <w:rPr>
          <w:sz w:val="24"/>
          <w:szCs w:val="24"/>
          <w:lang w:val="id-ID"/>
        </w:rPr>
        <w:tab/>
        <w:t>0</w:t>
      </w:r>
      <w:r>
        <w:rPr>
          <w:sz w:val="24"/>
          <w:szCs w:val="24"/>
          <w:lang w:val="id-ID"/>
        </w:rPr>
        <w:tab/>
        <w:t>1</w:t>
      </w:r>
      <w:r>
        <w:rPr>
          <w:sz w:val="24"/>
          <w:szCs w:val="24"/>
          <w:lang w:val="id-ID"/>
        </w:rPr>
        <w:tab/>
        <w:t>1</w:t>
      </w:r>
      <w:r>
        <w:rPr>
          <w:sz w:val="24"/>
          <w:szCs w:val="24"/>
          <w:lang w:val="id-ID"/>
        </w:rPr>
        <w:tab/>
        <w:t>0</w:t>
      </w:r>
      <w:r>
        <w:rPr>
          <w:sz w:val="24"/>
          <w:szCs w:val="24"/>
          <w:lang w:val="id-ID"/>
        </w:rPr>
        <w:tab/>
        <w:t>1</w:t>
      </w:r>
    </w:p>
    <w:p w:rsidR="001C7B4E" w:rsidRPr="0000404C" w:rsidRDefault="001C7B4E" w:rsidP="001C7B4E">
      <w:pPr>
        <w:pStyle w:val="ListParagraph"/>
        <w:spacing w:line="360" w:lineRule="auto"/>
        <w:rPr>
          <w:sz w:val="24"/>
          <w:szCs w:val="24"/>
          <w:vertAlign w:val="subscript"/>
          <w:lang w:val="id-ID"/>
        </w:rPr>
      </w:pPr>
      <w:r>
        <w:rPr>
          <w:sz w:val="24"/>
          <w:szCs w:val="24"/>
          <w:lang w:val="id-ID"/>
        </w:rPr>
        <w:tab/>
        <w:t>64   +</w:t>
      </w:r>
      <w:r>
        <w:rPr>
          <w:sz w:val="24"/>
          <w:szCs w:val="24"/>
          <w:lang w:val="id-ID"/>
        </w:rPr>
        <w:tab/>
        <w:t>32</w:t>
      </w:r>
      <w:r>
        <w:rPr>
          <w:sz w:val="24"/>
          <w:szCs w:val="24"/>
          <w:lang w:val="id-ID"/>
        </w:rPr>
        <w:tab/>
        <w:t>+</w:t>
      </w:r>
      <w:r>
        <w:rPr>
          <w:sz w:val="24"/>
          <w:szCs w:val="24"/>
          <w:lang w:val="id-ID"/>
        </w:rPr>
        <w:tab/>
        <w:t>8   +</w:t>
      </w:r>
      <w:r>
        <w:rPr>
          <w:sz w:val="24"/>
          <w:szCs w:val="24"/>
          <w:lang w:val="id-ID"/>
        </w:rPr>
        <w:tab/>
        <w:t>4</w:t>
      </w:r>
      <w:r>
        <w:rPr>
          <w:sz w:val="24"/>
          <w:szCs w:val="24"/>
          <w:lang w:val="id-ID"/>
        </w:rPr>
        <w:tab/>
        <w:t>0</w:t>
      </w:r>
      <w:r>
        <w:rPr>
          <w:sz w:val="24"/>
          <w:szCs w:val="24"/>
          <w:lang w:val="id-ID"/>
        </w:rPr>
        <w:tab/>
        <w:t>1  = 109</w:t>
      </w:r>
      <w:r w:rsidR="0000404C">
        <w:rPr>
          <w:sz w:val="24"/>
          <w:szCs w:val="24"/>
          <w:vertAlign w:val="subscript"/>
          <w:lang w:val="id-ID"/>
        </w:rPr>
        <w:t>10</w:t>
      </w:r>
    </w:p>
    <w:p w:rsidR="001C7B4E" w:rsidRDefault="001C7B4E" w:rsidP="001C7B4E">
      <w:pPr>
        <w:pStyle w:val="ListParagraph"/>
        <w:spacing w:line="360" w:lineRule="auto"/>
        <w:rPr>
          <w:sz w:val="24"/>
          <w:szCs w:val="24"/>
          <w:lang w:val="id-ID"/>
        </w:rPr>
      </w:pPr>
    </w:p>
    <w:p w:rsidR="001C7B4E" w:rsidRPr="001C7B4E" w:rsidRDefault="001C7B4E" w:rsidP="0000404C">
      <w:pPr>
        <w:pStyle w:val="ListParagraph"/>
        <w:numPr>
          <w:ilvl w:val="0"/>
          <w:numId w:val="20"/>
        </w:numPr>
        <w:spacing w:line="360" w:lineRule="auto"/>
        <w:rPr>
          <w:sz w:val="24"/>
          <w:szCs w:val="24"/>
          <w:lang w:val="id-ID"/>
        </w:rPr>
      </w:pPr>
      <w:r w:rsidRPr="001C7B4E">
        <w:rPr>
          <w:sz w:val="24"/>
          <w:szCs w:val="24"/>
          <w:lang w:val="id-ID"/>
        </w:rPr>
        <w:t>B. 11100101</w:t>
      </w:r>
      <w:r w:rsidRPr="001C7B4E">
        <w:rPr>
          <w:sz w:val="24"/>
          <w:szCs w:val="24"/>
          <w:vertAlign w:val="subscript"/>
          <w:lang w:val="id-ID"/>
        </w:rPr>
        <w:t>2</w:t>
      </w:r>
    </w:p>
    <w:p w:rsidR="001C7B4E" w:rsidRPr="001C7B4E" w:rsidRDefault="001C7B4E" w:rsidP="001C7B4E">
      <w:pPr>
        <w:pStyle w:val="ListParagraph"/>
        <w:spacing w:line="360" w:lineRule="auto"/>
        <w:rPr>
          <w:sz w:val="24"/>
          <w:szCs w:val="24"/>
          <w:lang w:val="id-ID"/>
        </w:rPr>
      </w:pPr>
      <w:r w:rsidRPr="001C7B4E">
        <w:rPr>
          <w:sz w:val="24"/>
          <w:szCs w:val="24"/>
          <w:lang w:val="id-ID"/>
        </w:rPr>
        <w:t>128</w:t>
      </w:r>
      <w:r w:rsidRPr="001C7B4E">
        <w:rPr>
          <w:sz w:val="24"/>
          <w:szCs w:val="24"/>
          <w:lang w:val="id-ID"/>
        </w:rPr>
        <w:tab/>
        <w:t>64</w:t>
      </w:r>
      <w:r w:rsidRPr="001C7B4E">
        <w:rPr>
          <w:sz w:val="24"/>
          <w:szCs w:val="24"/>
          <w:lang w:val="id-ID"/>
        </w:rPr>
        <w:tab/>
        <w:t>32</w:t>
      </w:r>
      <w:r w:rsidRPr="001C7B4E">
        <w:rPr>
          <w:sz w:val="24"/>
          <w:szCs w:val="24"/>
          <w:lang w:val="id-ID"/>
        </w:rPr>
        <w:tab/>
        <w:t>16</w:t>
      </w:r>
      <w:r w:rsidRPr="001C7B4E">
        <w:rPr>
          <w:sz w:val="24"/>
          <w:szCs w:val="24"/>
          <w:lang w:val="id-ID"/>
        </w:rPr>
        <w:tab/>
        <w:t>8</w:t>
      </w:r>
      <w:r w:rsidRPr="001C7B4E">
        <w:rPr>
          <w:sz w:val="24"/>
          <w:szCs w:val="24"/>
          <w:lang w:val="id-ID"/>
        </w:rPr>
        <w:tab/>
        <w:t>4</w:t>
      </w:r>
      <w:r w:rsidRPr="001C7B4E">
        <w:rPr>
          <w:sz w:val="24"/>
          <w:szCs w:val="24"/>
          <w:lang w:val="id-ID"/>
        </w:rPr>
        <w:tab/>
        <w:t>2</w:t>
      </w:r>
      <w:r w:rsidRPr="001C7B4E">
        <w:rPr>
          <w:sz w:val="24"/>
          <w:szCs w:val="24"/>
          <w:lang w:val="id-ID"/>
        </w:rPr>
        <w:tab/>
        <w:t>1</w:t>
      </w:r>
    </w:p>
    <w:p w:rsidR="001C7B4E" w:rsidRDefault="001C7B4E" w:rsidP="001C7B4E">
      <w:pPr>
        <w:pStyle w:val="ListParagraph"/>
        <w:spacing w:line="360" w:lineRule="auto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1</w:t>
      </w:r>
      <w:r>
        <w:rPr>
          <w:sz w:val="24"/>
          <w:szCs w:val="24"/>
          <w:lang w:val="id-ID"/>
        </w:rPr>
        <w:tab/>
        <w:t>1</w:t>
      </w:r>
      <w:r>
        <w:rPr>
          <w:sz w:val="24"/>
          <w:szCs w:val="24"/>
          <w:lang w:val="id-ID"/>
        </w:rPr>
        <w:tab/>
        <w:t>1</w:t>
      </w:r>
      <w:r>
        <w:rPr>
          <w:sz w:val="24"/>
          <w:szCs w:val="24"/>
          <w:lang w:val="id-ID"/>
        </w:rPr>
        <w:tab/>
        <w:t>0</w:t>
      </w:r>
      <w:r>
        <w:rPr>
          <w:sz w:val="24"/>
          <w:szCs w:val="24"/>
          <w:lang w:val="id-ID"/>
        </w:rPr>
        <w:tab/>
        <w:t>0</w:t>
      </w:r>
      <w:r>
        <w:rPr>
          <w:sz w:val="24"/>
          <w:szCs w:val="24"/>
          <w:lang w:val="id-ID"/>
        </w:rPr>
        <w:tab/>
        <w:t>1</w:t>
      </w:r>
      <w:r>
        <w:rPr>
          <w:sz w:val="24"/>
          <w:szCs w:val="24"/>
          <w:lang w:val="id-ID"/>
        </w:rPr>
        <w:tab/>
        <w:t>0</w:t>
      </w:r>
      <w:r>
        <w:rPr>
          <w:sz w:val="24"/>
          <w:szCs w:val="24"/>
          <w:lang w:val="id-ID"/>
        </w:rPr>
        <w:tab/>
        <w:t>1</w:t>
      </w:r>
    </w:p>
    <w:p w:rsidR="001C7B4E" w:rsidRPr="0000404C" w:rsidRDefault="001C7B4E" w:rsidP="001C7B4E">
      <w:pPr>
        <w:pStyle w:val="ListParagraph"/>
        <w:spacing w:line="360" w:lineRule="auto"/>
        <w:rPr>
          <w:sz w:val="24"/>
          <w:szCs w:val="24"/>
          <w:vertAlign w:val="subscript"/>
          <w:lang w:val="id-ID"/>
        </w:rPr>
      </w:pPr>
      <w:r>
        <w:rPr>
          <w:sz w:val="24"/>
          <w:szCs w:val="24"/>
          <w:lang w:val="id-ID"/>
        </w:rPr>
        <w:tab/>
        <w:t>64   +  32</w:t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  <w:t>+</w:t>
      </w:r>
      <w:r>
        <w:rPr>
          <w:sz w:val="24"/>
          <w:szCs w:val="24"/>
          <w:lang w:val="id-ID"/>
        </w:rPr>
        <w:tab/>
        <w:t>4</w:t>
      </w:r>
      <w:r>
        <w:rPr>
          <w:sz w:val="24"/>
          <w:szCs w:val="24"/>
          <w:lang w:val="id-ID"/>
        </w:rPr>
        <w:tab/>
        <w:t>+</w:t>
      </w:r>
      <w:r>
        <w:rPr>
          <w:sz w:val="24"/>
          <w:szCs w:val="24"/>
          <w:lang w:val="id-ID"/>
        </w:rPr>
        <w:tab/>
        <w:t>1 =101</w:t>
      </w:r>
      <w:r w:rsidR="0000404C">
        <w:rPr>
          <w:sz w:val="24"/>
          <w:szCs w:val="24"/>
          <w:vertAlign w:val="subscript"/>
          <w:lang w:val="id-ID"/>
        </w:rPr>
        <w:t>10</w:t>
      </w:r>
    </w:p>
    <w:p w:rsidR="0000404C" w:rsidRPr="0000404C" w:rsidRDefault="001C7B4E" w:rsidP="0000404C">
      <w:pPr>
        <w:pStyle w:val="ListParagraph"/>
        <w:numPr>
          <w:ilvl w:val="0"/>
          <w:numId w:val="21"/>
        </w:numPr>
        <w:spacing w:line="360" w:lineRule="auto"/>
        <w:rPr>
          <w:sz w:val="24"/>
          <w:szCs w:val="24"/>
          <w:lang w:val="id-ID"/>
        </w:rPr>
      </w:pPr>
      <w:r w:rsidRPr="0000404C">
        <w:rPr>
          <w:sz w:val="24"/>
          <w:szCs w:val="24"/>
          <w:lang w:val="id-ID"/>
        </w:rPr>
        <w:t>C.</w:t>
      </w:r>
      <w:r w:rsidR="0000404C" w:rsidRPr="0000404C">
        <w:rPr>
          <w:sz w:val="24"/>
          <w:szCs w:val="24"/>
          <w:lang w:val="id-ID"/>
        </w:rPr>
        <w:t xml:space="preserve"> 01110010</w:t>
      </w:r>
      <w:r w:rsidR="0000404C" w:rsidRPr="0000404C">
        <w:rPr>
          <w:sz w:val="24"/>
          <w:szCs w:val="24"/>
          <w:vertAlign w:val="subscript"/>
          <w:lang w:val="id-ID"/>
        </w:rPr>
        <w:t>2</w:t>
      </w:r>
    </w:p>
    <w:p w:rsidR="0000404C" w:rsidRPr="001C7B4E" w:rsidRDefault="0000404C" w:rsidP="0000404C">
      <w:pPr>
        <w:pStyle w:val="ListParagraph"/>
        <w:spacing w:line="360" w:lineRule="auto"/>
        <w:rPr>
          <w:sz w:val="24"/>
          <w:szCs w:val="24"/>
          <w:lang w:val="id-ID"/>
        </w:rPr>
      </w:pPr>
      <w:r w:rsidRPr="001C7B4E">
        <w:rPr>
          <w:sz w:val="24"/>
          <w:szCs w:val="24"/>
          <w:lang w:val="id-ID"/>
        </w:rPr>
        <w:t>128</w:t>
      </w:r>
      <w:r w:rsidRPr="001C7B4E">
        <w:rPr>
          <w:sz w:val="24"/>
          <w:szCs w:val="24"/>
          <w:lang w:val="id-ID"/>
        </w:rPr>
        <w:tab/>
        <w:t>64</w:t>
      </w:r>
      <w:r w:rsidRPr="001C7B4E">
        <w:rPr>
          <w:sz w:val="24"/>
          <w:szCs w:val="24"/>
          <w:lang w:val="id-ID"/>
        </w:rPr>
        <w:tab/>
        <w:t>32</w:t>
      </w:r>
      <w:r w:rsidRPr="001C7B4E">
        <w:rPr>
          <w:sz w:val="24"/>
          <w:szCs w:val="24"/>
          <w:lang w:val="id-ID"/>
        </w:rPr>
        <w:tab/>
        <w:t>16</w:t>
      </w:r>
      <w:r w:rsidRPr="001C7B4E">
        <w:rPr>
          <w:sz w:val="24"/>
          <w:szCs w:val="24"/>
          <w:lang w:val="id-ID"/>
        </w:rPr>
        <w:tab/>
        <w:t>8</w:t>
      </w:r>
      <w:r w:rsidRPr="001C7B4E">
        <w:rPr>
          <w:sz w:val="24"/>
          <w:szCs w:val="24"/>
          <w:lang w:val="id-ID"/>
        </w:rPr>
        <w:tab/>
        <w:t>4</w:t>
      </w:r>
      <w:r w:rsidRPr="001C7B4E">
        <w:rPr>
          <w:sz w:val="24"/>
          <w:szCs w:val="24"/>
          <w:lang w:val="id-ID"/>
        </w:rPr>
        <w:tab/>
        <w:t>2</w:t>
      </w:r>
      <w:r w:rsidRPr="001C7B4E">
        <w:rPr>
          <w:sz w:val="24"/>
          <w:szCs w:val="24"/>
          <w:lang w:val="id-ID"/>
        </w:rPr>
        <w:tab/>
        <w:t>1</w:t>
      </w:r>
    </w:p>
    <w:p w:rsidR="0000404C" w:rsidRDefault="0000404C" w:rsidP="0000404C">
      <w:pPr>
        <w:pStyle w:val="ListParagraph"/>
        <w:spacing w:line="360" w:lineRule="auto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0</w:t>
      </w:r>
      <w:r>
        <w:rPr>
          <w:sz w:val="24"/>
          <w:szCs w:val="24"/>
          <w:lang w:val="id-ID"/>
        </w:rPr>
        <w:tab/>
        <w:t>1</w:t>
      </w:r>
      <w:r>
        <w:rPr>
          <w:sz w:val="24"/>
          <w:szCs w:val="24"/>
          <w:lang w:val="id-ID"/>
        </w:rPr>
        <w:tab/>
        <w:t>1</w:t>
      </w:r>
      <w:r>
        <w:rPr>
          <w:sz w:val="24"/>
          <w:szCs w:val="24"/>
          <w:lang w:val="id-ID"/>
        </w:rPr>
        <w:tab/>
        <w:t>1</w:t>
      </w:r>
      <w:r>
        <w:rPr>
          <w:sz w:val="24"/>
          <w:szCs w:val="24"/>
          <w:lang w:val="id-ID"/>
        </w:rPr>
        <w:tab/>
        <w:t>0</w:t>
      </w:r>
      <w:r>
        <w:rPr>
          <w:sz w:val="24"/>
          <w:szCs w:val="24"/>
          <w:lang w:val="id-ID"/>
        </w:rPr>
        <w:tab/>
        <w:t>0</w:t>
      </w:r>
      <w:r>
        <w:rPr>
          <w:sz w:val="24"/>
          <w:szCs w:val="24"/>
          <w:lang w:val="id-ID"/>
        </w:rPr>
        <w:tab/>
        <w:t>1</w:t>
      </w:r>
      <w:r>
        <w:rPr>
          <w:sz w:val="24"/>
          <w:szCs w:val="24"/>
          <w:lang w:val="id-ID"/>
        </w:rPr>
        <w:tab/>
        <w:t xml:space="preserve">0 </w:t>
      </w:r>
    </w:p>
    <w:p w:rsidR="0000404C" w:rsidRPr="0000404C" w:rsidRDefault="0000404C" w:rsidP="0000404C">
      <w:pPr>
        <w:pStyle w:val="ListParagraph"/>
        <w:spacing w:line="360" w:lineRule="auto"/>
        <w:rPr>
          <w:sz w:val="24"/>
          <w:szCs w:val="24"/>
          <w:vertAlign w:val="subscript"/>
          <w:lang w:val="id-ID"/>
        </w:rPr>
      </w:pPr>
      <w:r>
        <w:rPr>
          <w:sz w:val="24"/>
          <w:szCs w:val="24"/>
          <w:lang w:val="id-ID"/>
        </w:rPr>
        <w:tab/>
        <w:t xml:space="preserve">64   + 32  + </w:t>
      </w:r>
      <w:r>
        <w:rPr>
          <w:sz w:val="24"/>
          <w:szCs w:val="24"/>
          <w:lang w:val="id-ID"/>
        </w:rPr>
        <w:tab/>
        <w:t>16</w:t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  <w:t>+</w:t>
      </w:r>
      <w:r>
        <w:rPr>
          <w:sz w:val="24"/>
          <w:szCs w:val="24"/>
          <w:lang w:val="id-ID"/>
        </w:rPr>
        <w:tab/>
        <w:t>2</w:t>
      </w:r>
      <w:r>
        <w:rPr>
          <w:sz w:val="24"/>
          <w:szCs w:val="24"/>
          <w:lang w:val="id-ID"/>
        </w:rPr>
        <w:tab/>
        <w:t>0 = -114</w:t>
      </w:r>
      <w:r>
        <w:rPr>
          <w:sz w:val="24"/>
          <w:szCs w:val="24"/>
          <w:vertAlign w:val="subscript"/>
          <w:lang w:val="id-ID"/>
        </w:rPr>
        <w:t>10</w:t>
      </w:r>
    </w:p>
    <w:p w:rsidR="0000404C" w:rsidRPr="0000404C" w:rsidRDefault="0000404C" w:rsidP="0000404C">
      <w:pPr>
        <w:pStyle w:val="ListParagraph"/>
        <w:numPr>
          <w:ilvl w:val="0"/>
          <w:numId w:val="22"/>
        </w:numPr>
        <w:spacing w:line="360" w:lineRule="auto"/>
        <w:rPr>
          <w:sz w:val="24"/>
          <w:szCs w:val="24"/>
          <w:lang w:val="id-ID"/>
        </w:rPr>
      </w:pPr>
      <w:r w:rsidRPr="0000404C">
        <w:rPr>
          <w:sz w:val="24"/>
          <w:szCs w:val="24"/>
          <w:lang w:val="id-ID"/>
        </w:rPr>
        <w:t>D. 01010101</w:t>
      </w:r>
      <w:r w:rsidRPr="0000404C">
        <w:rPr>
          <w:sz w:val="24"/>
          <w:szCs w:val="24"/>
          <w:vertAlign w:val="subscript"/>
          <w:lang w:val="id-ID"/>
        </w:rPr>
        <w:t>2</w:t>
      </w:r>
    </w:p>
    <w:p w:rsidR="0000404C" w:rsidRPr="001C7B4E" w:rsidRDefault="0000404C" w:rsidP="0000404C">
      <w:pPr>
        <w:pStyle w:val="ListParagraph"/>
        <w:spacing w:line="360" w:lineRule="auto"/>
        <w:rPr>
          <w:sz w:val="24"/>
          <w:szCs w:val="24"/>
          <w:lang w:val="id-ID"/>
        </w:rPr>
      </w:pPr>
      <w:r w:rsidRPr="001C7B4E">
        <w:rPr>
          <w:sz w:val="24"/>
          <w:szCs w:val="24"/>
          <w:lang w:val="id-ID"/>
        </w:rPr>
        <w:t>128</w:t>
      </w:r>
      <w:r w:rsidRPr="001C7B4E">
        <w:rPr>
          <w:sz w:val="24"/>
          <w:szCs w:val="24"/>
          <w:lang w:val="id-ID"/>
        </w:rPr>
        <w:tab/>
        <w:t>64</w:t>
      </w:r>
      <w:r w:rsidRPr="001C7B4E">
        <w:rPr>
          <w:sz w:val="24"/>
          <w:szCs w:val="24"/>
          <w:lang w:val="id-ID"/>
        </w:rPr>
        <w:tab/>
        <w:t>32</w:t>
      </w:r>
      <w:r w:rsidRPr="001C7B4E">
        <w:rPr>
          <w:sz w:val="24"/>
          <w:szCs w:val="24"/>
          <w:lang w:val="id-ID"/>
        </w:rPr>
        <w:tab/>
        <w:t>16</w:t>
      </w:r>
      <w:r w:rsidRPr="001C7B4E">
        <w:rPr>
          <w:sz w:val="24"/>
          <w:szCs w:val="24"/>
          <w:lang w:val="id-ID"/>
        </w:rPr>
        <w:tab/>
        <w:t>8</w:t>
      </w:r>
      <w:r w:rsidRPr="001C7B4E">
        <w:rPr>
          <w:sz w:val="24"/>
          <w:szCs w:val="24"/>
          <w:lang w:val="id-ID"/>
        </w:rPr>
        <w:tab/>
        <w:t>4</w:t>
      </w:r>
      <w:r w:rsidRPr="001C7B4E">
        <w:rPr>
          <w:sz w:val="24"/>
          <w:szCs w:val="24"/>
          <w:lang w:val="id-ID"/>
        </w:rPr>
        <w:tab/>
        <w:t>2</w:t>
      </w:r>
      <w:r w:rsidRPr="001C7B4E">
        <w:rPr>
          <w:sz w:val="24"/>
          <w:szCs w:val="24"/>
          <w:lang w:val="id-ID"/>
        </w:rPr>
        <w:tab/>
        <w:t>1</w:t>
      </w:r>
    </w:p>
    <w:p w:rsidR="0000404C" w:rsidRDefault="0000404C" w:rsidP="0000404C">
      <w:pPr>
        <w:pStyle w:val="ListParagraph"/>
        <w:spacing w:line="360" w:lineRule="auto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0</w:t>
      </w:r>
      <w:r>
        <w:rPr>
          <w:sz w:val="24"/>
          <w:szCs w:val="24"/>
          <w:lang w:val="id-ID"/>
        </w:rPr>
        <w:tab/>
        <w:t>1</w:t>
      </w:r>
      <w:r>
        <w:rPr>
          <w:sz w:val="24"/>
          <w:szCs w:val="24"/>
          <w:lang w:val="id-ID"/>
        </w:rPr>
        <w:tab/>
        <w:t>0</w:t>
      </w:r>
      <w:r>
        <w:rPr>
          <w:sz w:val="24"/>
          <w:szCs w:val="24"/>
          <w:lang w:val="id-ID"/>
        </w:rPr>
        <w:tab/>
        <w:t>1</w:t>
      </w:r>
      <w:r>
        <w:rPr>
          <w:sz w:val="24"/>
          <w:szCs w:val="24"/>
          <w:lang w:val="id-ID"/>
        </w:rPr>
        <w:tab/>
        <w:t>0</w:t>
      </w:r>
      <w:r>
        <w:rPr>
          <w:sz w:val="24"/>
          <w:szCs w:val="24"/>
          <w:lang w:val="id-ID"/>
        </w:rPr>
        <w:tab/>
        <w:t>1</w:t>
      </w:r>
      <w:r>
        <w:rPr>
          <w:sz w:val="24"/>
          <w:szCs w:val="24"/>
          <w:lang w:val="id-ID"/>
        </w:rPr>
        <w:tab/>
        <w:t>0</w:t>
      </w:r>
      <w:r>
        <w:rPr>
          <w:sz w:val="24"/>
          <w:szCs w:val="24"/>
          <w:lang w:val="id-ID"/>
        </w:rPr>
        <w:tab/>
        <w:t xml:space="preserve">1  </w:t>
      </w:r>
    </w:p>
    <w:p w:rsidR="0000404C" w:rsidRPr="0000404C" w:rsidRDefault="0000404C" w:rsidP="0000404C">
      <w:pPr>
        <w:pStyle w:val="ListParagraph"/>
        <w:spacing w:line="360" w:lineRule="auto"/>
        <w:rPr>
          <w:sz w:val="24"/>
          <w:szCs w:val="24"/>
          <w:vertAlign w:val="subscript"/>
          <w:lang w:val="id-ID"/>
        </w:rPr>
      </w:pPr>
      <w:r>
        <w:rPr>
          <w:sz w:val="24"/>
          <w:szCs w:val="24"/>
          <w:lang w:val="id-ID"/>
        </w:rPr>
        <w:tab/>
        <w:t xml:space="preserve">64 </w:t>
      </w:r>
      <w:r>
        <w:rPr>
          <w:sz w:val="24"/>
          <w:szCs w:val="24"/>
          <w:lang w:val="id-ID"/>
        </w:rPr>
        <w:tab/>
        <w:t>+</w:t>
      </w:r>
      <w:r>
        <w:rPr>
          <w:sz w:val="24"/>
          <w:szCs w:val="24"/>
          <w:lang w:val="id-ID"/>
        </w:rPr>
        <w:tab/>
        <w:t>16</w:t>
      </w:r>
      <w:r>
        <w:rPr>
          <w:sz w:val="24"/>
          <w:szCs w:val="24"/>
          <w:lang w:val="id-ID"/>
        </w:rPr>
        <w:tab/>
        <w:t>+</w:t>
      </w:r>
      <w:r>
        <w:rPr>
          <w:sz w:val="24"/>
          <w:szCs w:val="24"/>
          <w:lang w:val="id-ID"/>
        </w:rPr>
        <w:tab/>
        <w:t>4</w:t>
      </w:r>
      <w:r>
        <w:rPr>
          <w:sz w:val="24"/>
          <w:szCs w:val="24"/>
          <w:lang w:val="id-ID"/>
        </w:rPr>
        <w:tab/>
        <w:t>+</w:t>
      </w:r>
      <w:r>
        <w:rPr>
          <w:sz w:val="24"/>
          <w:szCs w:val="24"/>
          <w:lang w:val="id-ID"/>
        </w:rPr>
        <w:tab/>
        <w:t>1 = -85</w:t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vertAlign w:val="subscript"/>
          <w:lang w:val="id-ID"/>
        </w:rPr>
        <w:t>10</w:t>
      </w:r>
    </w:p>
    <w:p w:rsidR="0000404C" w:rsidRPr="0000404C" w:rsidRDefault="0000404C" w:rsidP="008B671D">
      <w:pPr>
        <w:pStyle w:val="ListParagraph"/>
        <w:numPr>
          <w:ilvl w:val="0"/>
          <w:numId w:val="29"/>
        </w:numPr>
        <w:spacing w:line="360" w:lineRule="auto"/>
        <w:rPr>
          <w:sz w:val="24"/>
          <w:szCs w:val="24"/>
          <w:lang w:val="id-ID"/>
        </w:rPr>
      </w:pPr>
      <w:r w:rsidRPr="0000404C">
        <w:rPr>
          <w:sz w:val="24"/>
          <w:szCs w:val="24"/>
          <w:lang w:val="id-ID"/>
        </w:rPr>
        <w:t>11001100</w:t>
      </w:r>
      <w:r w:rsidRPr="0000404C">
        <w:rPr>
          <w:sz w:val="24"/>
          <w:szCs w:val="24"/>
          <w:vertAlign w:val="subscript"/>
          <w:lang w:val="id-ID"/>
        </w:rPr>
        <w:t>2</w:t>
      </w:r>
    </w:p>
    <w:p w:rsidR="0000404C" w:rsidRPr="001C7B4E" w:rsidRDefault="0000404C" w:rsidP="0000404C">
      <w:pPr>
        <w:pStyle w:val="ListParagraph"/>
        <w:spacing w:line="360" w:lineRule="auto"/>
        <w:rPr>
          <w:sz w:val="24"/>
          <w:szCs w:val="24"/>
          <w:lang w:val="id-ID"/>
        </w:rPr>
      </w:pPr>
      <w:r w:rsidRPr="001C7B4E">
        <w:rPr>
          <w:sz w:val="24"/>
          <w:szCs w:val="24"/>
          <w:lang w:val="id-ID"/>
        </w:rPr>
        <w:t>128</w:t>
      </w:r>
      <w:r w:rsidRPr="001C7B4E">
        <w:rPr>
          <w:sz w:val="24"/>
          <w:szCs w:val="24"/>
          <w:lang w:val="id-ID"/>
        </w:rPr>
        <w:tab/>
        <w:t>64</w:t>
      </w:r>
      <w:r w:rsidRPr="001C7B4E">
        <w:rPr>
          <w:sz w:val="24"/>
          <w:szCs w:val="24"/>
          <w:lang w:val="id-ID"/>
        </w:rPr>
        <w:tab/>
        <w:t>32</w:t>
      </w:r>
      <w:r w:rsidRPr="001C7B4E">
        <w:rPr>
          <w:sz w:val="24"/>
          <w:szCs w:val="24"/>
          <w:lang w:val="id-ID"/>
        </w:rPr>
        <w:tab/>
        <w:t>16</w:t>
      </w:r>
      <w:r w:rsidRPr="001C7B4E">
        <w:rPr>
          <w:sz w:val="24"/>
          <w:szCs w:val="24"/>
          <w:lang w:val="id-ID"/>
        </w:rPr>
        <w:tab/>
        <w:t>8</w:t>
      </w:r>
      <w:r w:rsidRPr="001C7B4E">
        <w:rPr>
          <w:sz w:val="24"/>
          <w:szCs w:val="24"/>
          <w:lang w:val="id-ID"/>
        </w:rPr>
        <w:tab/>
        <w:t>4</w:t>
      </w:r>
      <w:r w:rsidRPr="001C7B4E">
        <w:rPr>
          <w:sz w:val="24"/>
          <w:szCs w:val="24"/>
          <w:lang w:val="id-ID"/>
        </w:rPr>
        <w:tab/>
        <w:t>2</w:t>
      </w:r>
      <w:r w:rsidRPr="001C7B4E">
        <w:rPr>
          <w:sz w:val="24"/>
          <w:szCs w:val="24"/>
          <w:lang w:val="id-ID"/>
        </w:rPr>
        <w:tab/>
        <w:t>1</w:t>
      </w:r>
    </w:p>
    <w:p w:rsidR="0000404C" w:rsidRDefault="0000404C" w:rsidP="0000404C">
      <w:pPr>
        <w:pStyle w:val="ListParagraph"/>
        <w:spacing w:line="360" w:lineRule="auto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1</w:t>
      </w:r>
      <w:r>
        <w:rPr>
          <w:sz w:val="24"/>
          <w:szCs w:val="24"/>
          <w:lang w:val="id-ID"/>
        </w:rPr>
        <w:tab/>
        <w:t>1</w:t>
      </w:r>
      <w:r>
        <w:rPr>
          <w:sz w:val="24"/>
          <w:szCs w:val="24"/>
          <w:lang w:val="id-ID"/>
        </w:rPr>
        <w:tab/>
        <w:t>0</w:t>
      </w:r>
      <w:r>
        <w:rPr>
          <w:sz w:val="24"/>
          <w:szCs w:val="24"/>
          <w:lang w:val="id-ID"/>
        </w:rPr>
        <w:tab/>
        <w:t>0</w:t>
      </w:r>
      <w:r>
        <w:rPr>
          <w:sz w:val="24"/>
          <w:szCs w:val="24"/>
          <w:lang w:val="id-ID"/>
        </w:rPr>
        <w:tab/>
        <w:t>1</w:t>
      </w:r>
      <w:r>
        <w:rPr>
          <w:sz w:val="24"/>
          <w:szCs w:val="24"/>
          <w:lang w:val="id-ID"/>
        </w:rPr>
        <w:tab/>
        <w:t>1</w:t>
      </w:r>
      <w:r>
        <w:rPr>
          <w:sz w:val="24"/>
          <w:szCs w:val="24"/>
          <w:lang w:val="id-ID"/>
        </w:rPr>
        <w:tab/>
        <w:t>0</w:t>
      </w:r>
      <w:r>
        <w:rPr>
          <w:sz w:val="24"/>
          <w:szCs w:val="24"/>
          <w:lang w:val="id-ID"/>
        </w:rPr>
        <w:tab/>
        <w:t xml:space="preserve">0 </w:t>
      </w:r>
    </w:p>
    <w:p w:rsidR="0000404C" w:rsidRPr="0000404C" w:rsidRDefault="0000404C" w:rsidP="0000404C">
      <w:pPr>
        <w:pStyle w:val="ListParagraph"/>
        <w:spacing w:line="360" w:lineRule="auto"/>
        <w:rPr>
          <w:sz w:val="24"/>
          <w:szCs w:val="24"/>
          <w:vertAlign w:val="subscript"/>
          <w:lang w:val="id-ID"/>
        </w:rPr>
      </w:pPr>
      <w:r>
        <w:rPr>
          <w:sz w:val="24"/>
          <w:szCs w:val="24"/>
          <w:lang w:val="id-ID"/>
        </w:rPr>
        <w:tab/>
        <w:t>64</w:t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  <w:t>+</w:t>
      </w:r>
      <w:r>
        <w:rPr>
          <w:sz w:val="24"/>
          <w:szCs w:val="24"/>
          <w:lang w:val="id-ID"/>
        </w:rPr>
        <w:tab/>
        <w:t>8   +</w:t>
      </w:r>
      <w:r>
        <w:rPr>
          <w:sz w:val="24"/>
          <w:szCs w:val="24"/>
          <w:lang w:val="id-ID"/>
        </w:rPr>
        <w:tab/>
        <w:t>4</w:t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  <w:t xml:space="preserve">    = 76</w:t>
      </w:r>
      <w:r>
        <w:rPr>
          <w:sz w:val="24"/>
          <w:szCs w:val="24"/>
          <w:vertAlign w:val="subscript"/>
          <w:lang w:val="id-ID"/>
        </w:rPr>
        <w:t>10</w:t>
      </w:r>
    </w:p>
    <w:p w:rsidR="0000404C" w:rsidRPr="0000404C" w:rsidRDefault="0000404C" w:rsidP="0000404C">
      <w:pPr>
        <w:pStyle w:val="ListParagraph"/>
        <w:spacing w:line="360" w:lineRule="auto"/>
        <w:rPr>
          <w:sz w:val="24"/>
          <w:szCs w:val="24"/>
          <w:lang w:val="id-ID"/>
        </w:rPr>
      </w:pPr>
    </w:p>
    <w:p w:rsidR="0000404C" w:rsidRPr="0000404C" w:rsidRDefault="0000404C" w:rsidP="0000404C">
      <w:pPr>
        <w:pStyle w:val="ListParagraph"/>
        <w:spacing w:line="360" w:lineRule="auto"/>
        <w:rPr>
          <w:sz w:val="24"/>
          <w:szCs w:val="24"/>
          <w:lang w:val="id-ID"/>
        </w:rPr>
      </w:pPr>
    </w:p>
    <w:p w:rsidR="001C7B4E" w:rsidRPr="001C7B4E" w:rsidRDefault="001C7B4E" w:rsidP="0000404C">
      <w:pPr>
        <w:pStyle w:val="ListParagraph"/>
        <w:spacing w:line="360" w:lineRule="auto"/>
        <w:rPr>
          <w:sz w:val="24"/>
          <w:szCs w:val="24"/>
          <w:lang w:val="id-ID"/>
        </w:rPr>
      </w:pPr>
    </w:p>
    <w:p w:rsidR="001C7B4E" w:rsidRPr="001C7B4E" w:rsidRDefault="001C7B4E" w:rsidP="001C7B4E">
      <w:pPr>
        <w:pStyle w:val="ListParagraph"/>
        <w:spacing w:line="360" w:lineRule="auto"/>
        <w:rPr>
          <w:sz w:val="24"/>
          <w:szCs w:val="24"/>
          <w:lang w:val="id-ID"/>
        </w:rPr>
      </w:pPr>
    </w:p>
    <w:p w:rsidR="001C7B4E" w:rsidRPr="00E70CA5" w:rsidRDefault="001C7B4E" w:rsidP="001C7B4E">
      <w:pPr>
        <w:pStyle w:val="ListParagraph"/>
        <w:spacing w:line="360" w:lineRule="auto"/>
        <w:rPr>
          <w:sz w:val="24"/>
          <w:szCs w:val="24"/>
          <w:lang w:val="id-ID"/>
        </w:rPr>
      </w:pPr>
    </w:p>
    <w:p w:rsidR="00165D8D" w:rsidRPr="001B07E6" w:rsidRDefault="007D2B4F" w:rsidP="001B07E6">
      <w:pPr>
        <w:pStyle w:val="ListParagraph"/>
        <w:numPr>
          <w:ilvl w:val="0"/>
          <w:numId w:val="35"/>
        </w:numPr>
        <w:spacing w:line="360" w:lineRule="auto"/>
        <w:rPr>
          <w:sz w:val="24"/>
          <w:szCs w:val="24"/>
          <w:lang w:val="id-ID"/>
        </w:rPr>
      </w:pPr>
      <w:r w:rsidRPr="001B07E6">
        <w:rPr>
          <w:sz w:val="24"/>
          <w:szCs w:val="24"/>
          <w:lang w:val="id-ID"/>
        </w:rPr>
        <w:t>Konversikan Bilangan dibawah ini dengan benar</w:t>
      </w:r>
      <w:r w:rsidR="001B07E6">
        <w:rPr>
          <w:sz w:val="24"/>
          <w:szCs w:val="24"/>
          <w:lang w:val="id-ID"/>
        </w:rPr>
        <w:t>.</w:t>
      </w:r>
    </w:p>
    <w:p w:rsidR="007D2B4F" w:rsidRPr="007D2B4F" w:rsidRDefault="007D2B4F" w:rsidP="007D2B4F">
      <w:pPr>
        <w:pStyle w:val="ListParagraph"/>
        <w:numPr>
          <w:ilvl w:val="0"/>
          <w:numId w:val="33"/>
        </w:numPr>
        <w:spacing w:line="360" w:lineRule="auto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165</w:t>
      </w:r>
      <w:r>
        <w:rPr>
          <w:sz w:val="24"/>
          <w:szCs w:val="24"/>
          <w:vertAlign w:val="subscript"/>
          <w:lang w:val="id-ID"/>
        </w:rPr>
        <w:t>10</w:t>
      </w:r>
      <w:r>
        <w:rPr>
          <w:sz w:val="24"/>
          <w:szCs w:val="24"/>
          <w:vertAlign w:val="subscript"/>
          <w:lang w:val="id-ID"/>
        </w:rPr>
        <w:tab/>
      </w:r>
      <w:r>
        <w:rPr>
          <w:sz w:val="24"/>
          <w:szCs w:val="24"/>
          <w:vertAlign w:val="subscript"/>
          <w:lang w:val="id-ID"/>
        </w:rPr>
        <w:tab/>
        <w:t>=</w:t>
      </w:r>
      <w:r>
        <w:rPr>
          <w:sz w:val="24"/>
          <w:szCs w:val="24"/>
          <w:vertAlign w:val="subscript"/>
          <w:lang w:val="id-ID"/>
        </w:rPr>
        <w:tab/>
      </w:r>
      <w:r w:rsidR="00570AC3">
        <w:rPr>
          <w:sz w:val="24"/>
          <w:szCs w:val="24"/>
          <w:vertAlign w:val="subscript"/>
          <w:lang w:val="id-ID"/>
        </w:rPr>
        <w:t xml:space="preserve">   </w:t>
      </w:r>
      <w:r>
        <w:rPr>
          <w:sz w:val="24"/>
          <w:szCs w:val="24"/>
          <w:lang w:val="id-ID"/>
        </w:rPr>
        <w:t>10100101</w:t>
      </w:r>
      <w:r>
        <w:rPr>
          <w:sz w:val="24"/>
          <w:szCs w:val="24"/>
          <w:vertAlign w:val="subscript"/>
          <w:lang w:val="id-ID"/>
        </w:rPr>
        <w:t>2</w:t>
      </w:r>
      <w:r>
        <w:rPr>
          <w:sz w:val="24"/>
          <w:szCs w:val="24"/>
          <w:vertAlign w:val="subscript"/>
          <w:lang w:val="id-ID"/>
        </w:rPr>
        <w:tab/>
      </w:r>
      <w:r>
        <w:rPr>
          <w:sz w:val="24"/>
          <w:szCs w:val="24"/>
          <w:vertAlign w:val="subscript"/>
          <w:lang w:val="id-ID"/>
        </w:rPr>
        <w:tab/>
      </w:r>
      <w:r>
        <w:rPr>
          <w:sz w:val="24"/>
          <w:szCs w:val="24"/>
          <w:lang w:val="id-ID"/>
        </w:rPr>
        <w:t>245</w:t>
      </w:r>
      <w:r>
        <w:rPr>
          <w:sz w:val="24"/>
          <w:szCs w:val="24"/>
          <w:vertAlign w:val="subscript"/>
          <w:lang w:val="id-ID"/>
        </w:rPr>
        <w:t>8</w:t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  <w:t>A5</w:t>
      </w:r>
      <w:r>
        <w:rPr>
          <w:sz w:val="24"/>
          <w:szCs w:val="24"/>
          <w:vertAlign w:val="subscript"/>
          <w:lang w:val="id-ID"/>
        </w:rPr>
        <w:t>16</w:t>
      </w:r>
    </w:p>
    <w:p w:rsidR="007D2B4F" w:rsidRPr="007D2B4F" w:rsidRDefault="007D2B4F" w:rsidP="007D2B4F">
      <w:pPr>
        <w:pStyle w:val="ListParagraph"/>
        <w:numPr>
          <w:ilvl w:val="0"/>
          <w:numId w:val="33"/>
        </w:numPr>
        <w:spacing w:line="360" w:lineRule="auto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110011</w:t>
      </w:r>
      <w:r>
        <w:rPr>
          <w:sz w:val="24"/>
          <w:szCs w:val="24"/>
          <w:vertAlign w:val="subscript"/>
          <w:lang w:val="id-ID"/>
        </w:rPr>
        <w:t>2</w:t>
      </w:r>
      <w:r>
        <w:rPr>
          <w:sz w:val="24"/>
          <w:szCs w:val="24"/>
          <w:vertAlign w:val="subscript"/>
          <w:lang w:val="id-ID"/>
        </w:rPr>
        <w:tab/>
      </w:r>
      <w:r w:rsidR="000C52B5">
        <w:rPr>
          <w:sz w:val="24"/>
          <w:szCs w:val="24"/>
          <w:vertAlign w:val="subscript"/>
          <w:lang w:val="id-ID"/>
        </w:rPr>
        <w:tab/>
      </w:r>
      <w:r>
        <w:rPr>
          <w:sz w:val="24"/>
          <w:szCs w:val="24"/>
          <w:vertAlign w:val="subscript"/>
          <w:lang w:val="id-ID"/>
        </w:rPr>
        <w:t>=</w:t>
      </w:r>
      <w:r w:rsidR="00570AC3">
        <w:rPr>
          <w:sz w:val="24"/>
          <w:szCs w:val="24"/>
          <w:vertAlign w:val="subscript"/>
          <w:lang w:val="id-ID"/>
        </w:rPr>
        <w:tab/>
      </w:r>
      <w:r w:rsidR="00570AC3">
        <w:rPr>
          <w:sz w:val="24"/>
          <w:szCs w:val="24"/>
          <w:vertAlign w:val="subscript"/>
          <w:lang w:val="id-ID"/>
        </w:rPr>
        <w:tab/>
      </w:r>
      <w:r w:rsidR="00570AC3">
        <w:rPr>
          <w:sz w:val="24"/>
          <w:szCs w:val="24"/>
          <w:lang w:val="id-ID"/>
        </w:rPr>
        <w:t>51</w:t>
      </w:r>
      <w:r>
        <w:rPr>
          <w:sz w:val="24"/>
          <w:szCs w:val="24"/>
          <w:vertAlign w:val="subscript"/>
          <w:lang w:val="id-ID"/>
        </w:rPr>
        <w:t>10</w:t>
      </w:r>
      <w:r>
        <w:rPr>
          <w:sz w:val="24"/>
          <w:szCs w:val="24"/>
          <w:vertAlign w:val="subscript"/>
          <w:lang w:val="id-ID"/>
        </w:rPr>
        <w:tab/>
      </w:r>
      <w:r>
        <w:rPr>
          <w:sz w:val="24"/>
          <w:szCs w:val="24"/>
          <w:vertAlign w:val="subscript"/>
          <w:lang w:val="id-ID"/>
        </w:rPr>
        <w:tab/>
      </w:r>
      <w:r w:rsidR="00570AC3">
        <w:rPr>
          <w:sz w:val="24"/>
          <w:szCs w:val="24"/>
          <w:lang w:val="id-ID"/>
        </w:rPr>
        <w:t>63</w:t>
      </w:r>
      <w:r>
        <w:rPr>
          <w:sz w:val="24"/>
          <w:szCs w:val="24"/>
          <w:vertAlign w:val="subscript"/>
          <w:lang w:val="id-ID"/>
        </w:rPr>
        <w:t>8</w:t>
      </w:r>
      <w:r>
        <w:rPr>
          <w:sz w:val="24"/>
          <w:szCs w:val="24"/>
          <w:vertAlign w:val="subscript"/>
          <w:lang w:val="id-ID"/>
        </w:rPr>
        <w:tab/>
      </w:r>
      <w:r>
        <w:rPr>
          <w:sz w:val="24"/>
          <w:szCs w:val="24"/>
          <w:vertAlign w:val="subscript"/>
          <w:lang w:val="id-ID"/>
        </w:rPr>
        <w:tab/>
      </w:r>
      <w:r w:rsidR="00570AC3">
        <w:rPr>
          <w:sz w:val="24"/>
          <w:szCs w:val="24"/>
          <w:lang w:val="id-ID"/>
        </w:rPr>
        <w:t>33</w:t>
      </w:r>
      <w:r>
        <w:rPr>
          <w:sz w:val="24"/>
          <w:szCs w:val="24"/>
          <w:vertAlign w:val="subscript"/>
          <w:lang w:val="id-ID"/>
        </w:rPr>
        <w:t>16</w:t>
      </w:r>
    </w:p>
    <w:p w:rsidR="007D2B4F" w:rsidRPr="007D2B4F" w:rsidRDefault="007D2B4F" w:rsidP="007D2B4F">
      <w:pPr>
        <w:pStyle w:val="ListParagraph"/>
        <w:numPr>
          <w:ilvl w:val="0"/>
          <w:numId w:val="33"/>
        </w:numPr>
        <w:spacing w:line="360" w:lineRule="auto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774</w:t>
      </w:r>
      <w:r>
        <w:rPr>
          <w:sz w:val="24"/>
          <w:szCs w:val="24"/>
          <w:vertAlign w:val="subscript"/>
          <w:lang w:val="id-ID"/>
        </w:rPr>
        <w:t>8</w:t>
      </w:r>
      <w:r>
        <w:rPr>
          <w:sz w:val="24"/>
          <w:szCs w:val="24"/>
          <w:vertAlign w:val="subscript"/>
          <w:lang w:val="id-ID"/>
        </w:rPr>
        <w:tab/>
      </w:r>
      <w:r>
        <w:rPr>
          <w:sz w:val="24"/>
          <w:szCs w:val="24"/>
          <w:vertAlign w:val="subscript"/>
          <w:lang w:val="id-ID"/>
        </w:rPr>
        <w:tab/>
        <w:t>=</w:t>
      </w:r>
      <w:r w:rsidR="00570AC3">
        <w:rPr>
          <w:sz w:val="24"/>
          <w:szCs w:val="24"/>
          <w:vertAlign w:val="subscript"/>
          <w:lang w:val="id-ID"/>
        </w:rPr>
        <w:tab/>
      </w:r>
      <w:r w:rsidR="00570AC3">
        <w:rPr>
          <w:sz w:val="24"/>
          <w:szCs w:val="24"/>
          <w:lang w:val="id-ID"/>
        </w:rPr>
        <w:t>111111100</w:t>
      </w:r>
      <w:r w:rsidR="00570AC3">
        <w:rPr>
          <w:sz w:val="24"/>
          <w:szCs w:val="24"/>
          <w:vertAlign w:val="subscript"/>
          <w:lang w:val="id-ID"/>
        </w:rPr>
        <w:t>2</w:t>
      </w:r>
      <w:r w:rsidR="00570AC3">
        <w:rPr>
          <w:sz w:val="24"/>
          <w:szCs w:val="24"/>
          <w:vertAlign w:val="subscript"/>
          <w:lang w:val="id-ID"/>
        </w:rPr>
        <w:tab/>
      </w:r>
      <w:r w:rsidR="00570AC3">
        <w:rPr>
          <w:sz w:val="24"/>
          <w:szCs w:val="24"/>
          <w:vertAlign w:val="subscript"/>
          <w:lang w:val="id-ID"/>
        </w:rPr>
        <w:tab/>
      </w:r>
      <w:r w:rsidR="00570AC3">
        <w:rPr>
          <w:sz w:val="24"/>
          <w:szCs w:val="24"/>
          <w:lang w:val="id-ID"/>
        </w:rPr>
        <w:t>508</w:t>
      </w:r>
      <w:r>
        <w:rPr>
          <w:sz w:val="24"/>
          <w:szCs w:val="24"/>
          <w:vertAlign w:val="subscript"/>
          <w:lang w:val="id-ID"/>
        </w:rPr>
        <w:t>10</w:t>
      </w:r>
      <w:r>
        <w:rPr>
          <w:sz w:val="24"/>
          <w:szCs w:val="24"/>
          <w:vertAlign w:val="subscript"/>
          <w:lang w:val="id-ID"/>
        </w:rPr>
        <w:tab/>
      </w:r>
      <w:r>
        <w:rPr>
          <w:sz w:val="24"/>
          <w:szCs w:val="24"/>
          <w:vertAlign w:val="subscript"/>
          <w:lang w:val="id-ID"/>
        </w:rPr>
        <w:tab/>
      </w:r>
      <w:r w:rsidR="00570AC3">
        <w:rPr>
          <w:sz w:val="24"/>
          <w:szCs w:val="24"/>
          <w:lang w:val="id-ID"/>
        </w:rPr>
        <w:t>1FC</w:t>
      </w:r>
      <w:r>
        <w:rPr>
          <w:sz w:val="24"/>
          <w:szCs w:val="24"/>
          <w:vertAlign w:val="subscript"/>
          <w:lang w:val="id-ID"/>
        </w:rPr>
        <w:t>16</w:t>
      </w:r>
    </w:p>
    <w:p w:rsidR="008518FE" w:rsidRPr="008518FE" w:rsidRDefault="007D2B4F" w:rsidP="008518FE">
      <w:pPr>
        <w:pStyle w:val="ListParagraph"/>
        <w:numPr>
          <w:ilvl w:val="0"/>
          <w:numId w:val="33"/>
        </w:numPr>
        <w:spacing w:line="360" w:lineRule="auto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C6F</w:t>
      </w:r>
      <w:r>
        <w:rPr>
          <w:sz w:val="24"/>
          <w:szCs w:val="24"/>
          <w:vertAlign w:val="subscript"/>
          <w:lang w:val="id-ID"/>
        </w:rPr>
        <w:t>16</w:t>
      </w:r>
      <w:r>
        <w:rPr>
          <w:sz w:val="24"/>
          <w:szCs w:val="24"/>
          <w:vertAlign w:val="subscript"/>
          <w:lang w:val="id-ID"/>
        </w:rPr>
        <w:tab/>
      </w:r>
      <w:r>
        <w:rPr>
          <w:sz w:val="24"/>
          <w:szCs w:val="24"/>
          <w:vertAlign w:val="subscript"/>
          <w:lang w:val="id-ID"/>
        </w:rPr>
        <w:tab/>
        <w:t>=</w:t>
      </w:r>
      <w:r w:rsidR="00570AC3">
        <w:rPr>
          <w:sz w:val="24"/>
          <w:szCs w:val="24"/>
          <w:vertAlign w:val="subscript"/>
          <w:lang w:val="id-ID"/>
        </w:rPr>
        <w:t xml:space="preserve"> </w:t>
      </w:r>
      <w:r w:rsidR="00570AC3">
        <w:rPr>
          <w:sz w:val="24"/>
          <w:szCs w:val="24"/>
          <w:lang w:val="id-ID"/>
        </w:rPr>
        <w:t xml:space="preserve">     110001101111</w:t>
      </w:r>
      <w:r>
        <w:rPr>
          <w:sz w:val="24"/>
          <w:szCs w:val="24"/>
          <w:vertAlign w:val="subscript"/>
          <w:lang w:val="id-ID"/>
        </w:rPr>
        <w:t>2</w:t>
      </w:r>
      <w:r>
        <w:rPr>
          <w:sz w:val="24"/>
          <w:szCs w:val="24"/>
          <w:vertAlign w:val="subscript"/>
          <w:lang w:val="id-ID"/>
        </w:rPr>
        <w:tab/>
      </w:r>
      <w:r>
        <w:rPr>
          <w:sz w:val="24"/>
          <w:szCs w:val="24"/>
          <w:vertAlign w:val="subscript"/>
          <w:lang w:val="id-ID"/>
        </w:rPr>
        <w:tab/>
      </w:r>
      <w:r w:rsidR="00570AC3">
        <w:rPr>
          <w:sz w:val="24"/>
          <w:szCs w:val="24"/>
          <w:lang w:val="id-ID"/>
        </w:rPr>
        <w:t>6157</w:t>
      </w:r>
      <w:r>
        <w:rPr>
          <w:sz w:val="24"/>
          <w:szCs w:val="24"/>
          <w:vertAlign w:val="subscript"/>
          <w:lang w:val="id-ID"/>
        </w:rPr>
        <w:t>8</w:t>
      </w:r>
      <w:r>
        <w:rPr>
          <w:sz w:val="24"/>
          <w:szCs w:val="24"/>
          <w:vertAlign w:val="subscript"/>
          <w:lang w:val="id-ID"/>
        </w:rPr>
        <w:tab/>
      </w:r>
      <w:r>
        <w:rPr>
          <w:sz w:val="24"/>
          <w:szCs w:val="24"/>
          <w:vertAlign w:val="subscript"/>
          <w:lang w:val="id-ID"/>
        </w:rPr>
        <w:tab/>
      </w:r>
      <w:r w:rsidR="00570AC3">
        <w:rPr>
          <w:sz w:val="24"/>
          <w:szCs w:val="24"/>
          <w:lang w:val="id-ID"/>
        </w:rPr>
        <w:t>3183</w:t>
      </w:r>
      <w:r>
        <w:rPr>
          <w:sz w:val="24"/>
          <w:szCs w:val="24"/>
          <w:vertAlign w:val="subscript"/>
          <w:lang w:val="id-ID"/>
        </w:rPr>
        <w:t>10</w:t>
      </w:r>
    </w:p>
    <w:p w:rsidR="00570AC3" w:rsidRPr="008518FE" w:rsidRDefault="001B07E6" w:rsidP="008518FE">
      <w:pPr>
        <w:pStyle w:val="ListParagraph"/>
        <w:numPr>
          <w:ilvl w:val="0"/>
          <w:numId w:val="35"/>
        </w:numPr>
        <w:spacing w:line="360" w:lineRule="auto"/>
        <w:rPr>
          <w:sz w:val="24"/>
          <w:szCs w:val="24"/>
          <w:lang w:val="id-ID"/>
        </w:rPr>
      </w:pPr>
      <w:r w:rsidRPr="008518FE">
        <w:rPr>
          <w:sz w:val="24"/>
          <w:szCs w:val="24"/>
          <w:lang w:val="id-ID"/>
        </w:rPr>
        <w:t>Hitunglah bilangan dibawah ini dengan benar.</w:t>
      </w:r>
    </w:p>
    <w:p w:rsidR="001B07E6" w:rsidRPr="00E440A5" w:rsidRDefault="008B1965" w:rsidP="001B07E6">
      <w:pPr>
        <w:pStyle w:val="ListParagraph"/>
        <w:numPr>
          <w:ilvl w:val="0"/>
          <w:numId w:val="38"/>
        </w:numPr>
        <w:spacing w:line="360" w:lineRule="auto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11001</w:t>
      </w:r>
      <w:r>
        <w:rPr>
          <w:sz w:val="24"/>
          <w:szCs w:val="24"/>
          <w:vertAlign w:val="subscript"/>
          <w:lang w:val="id-ID"/>
        </w:rPr>
        <w:t>2</w:t>
      </w:r>
      <w:r>
        <w:rPr>
          <w:sz w:val="24"/>
          <w:szCs w:val="24"/>
          <w:vertAlign w:val="subscript"/>
          <w:lang w:val="id-ID"/>
        </w:rPr>
        <w:tab/>
      </w:r>
      <w:r>
        <w:rPr>
          <w:sz w:val="24"/>
          <w:szCs w:val="24"/>
          <w:vertAlign w:val="subscript"/>
          <w:lang w:val="id-ID"/>
        </w:rPr>
        <w:tab/>
        <w:t>+</w:t>
      </w:r>
      <w:r>
        <w:rPr>
          <w:sz w:val="24"/>
          <w:szCs w:val="24"/>
          <w:vertAlign w:val="subscript"/>
          <w:lang w:val="id-ID"/>
        </w:rPr>
        <w:tab/>
      </w:r>
      <w:r>
        <w:rPr>
          <w:sz w:val="24"/>
          <w:szCs w:val="24"/>
          <w:vertAlign w:val="subscript"/>
          <w:lang w:val="id-ID"/>
        </w:rPr>
        <w:softHyphen/>
      </w:r>
      <w:r>
        <w:rPr>
          <w:sz w:val="24"/>
          <w:szCs w:val="24"/>
          <w:vertAlign w:val="subscript"/>
          <w:lang w:val="id-ID"/>
        </w:rPr>
        <w:softHyphen/>
      </w:r>
      <w:r>
        <w:rPr>
          <w:sz w:val="24"/>
          <w:szCs w:val="24"/>
          <w:lang w:val="id-ID"/>
        </w:rPr>
        <w:t>101111</w:t>
      </w:r>
      <w:r w:rsidR="00E440A5">
        <w:rPr>
          <w:sz w:val="24"/>
          <w:szCs w:val="24"/>
          <w:vertAlign w:val="subscript"/>
          <w:lang w:val="id-ID"/>
        </w:rPr>
        <w:t>2</w:t>
      </w:r>
      <w:r w:rsidR="00E440A5">
        <w:rPr>
          <w:sz w:val="24"/>
          <w:szCs w:val="24"/>
          <w:vertAlign w:val="subscript"/>
          <w:lang w:val="id-ID"/>
        </w:rPr>
        <w:tab/>
        <w:t xml:space="preserve">= </w:t>
      </w:r>
      <w:r w:rsidR="00E440A5">
        <w:rPr>
          <w:sz w:val="24"/>
          <w:szCs w:val="24"/>
          <w:lang w:val="id-ID"/>
        </w:rPr>
        <w:t>1001000</w:t>
      </w:r>
    </w:p>
    <w:p w:rsidR="00E440A5" w:rsidRPr="00E440A5" w:rsidRDefault="00E440A5" w:rsidP="001B07E6">
      <w:pPr>
        <w:pStyle w:val="ListParagraph"/>
        <w:numPr>
          <w:ilvl w:val="0"/>
          <w:numId w:val="38"/>
        </w:numPr>
        <w:spacing w:line="360" w:lineRule="auto"/>
        <w:rPr>
          <w:sz w:val="24"/>
          <w:szCs w:val="24"/>
          <w:lang w:val="id-ID"/>
        </w:rPr>
      </w:pPr>
      <w:r>
        <w:rPr>
          <w:sz w:val="24"/>
          <w:szCs w:val="24"/>
          <w:vertAlign w:val="subscript"/>
          <w:lang w:val="id-ID"/>
        </w:rPr>
        <w:softHyphen/>
      </w:r>
      <w:r>
        <w:rPr>
          <w:sz w:val="24"/>
          <w:szCs w:val="24"/>
          <w:lang w:val="id-ID"/>
        </w:rPr>
        <w:t>5203</w:t>
      </w:r>
      <w:r>
        <w:rPr>
          <w:sz w:val="24"/>
          <w:szCs w:val="24"/>
          <w:vertAlign w:val="subscript"/>
          <w:lang w:val="id-ID"/>
        </w:rPr>
        <w:t>8</w:t>
      </w:r>
      <w:r>
        <w:rPr>
          <w:sz w:val="24"/>
          <w:szCs w:val="24"/>
          <w:vertAlign w:val="subscript"/>
          <w:lang w:val="id-ID"/>
        </w:rPr>
        <w:tab/>
      </w:r>
      <w:r>
        <w:rPr>
          <w:sz w:val="24"/>
          <w:szCs w:val="24"/>
          <w:vertAlign w:val="subscript"/>
          <w:lang w:val="id-ID"/>
        </w:rPr>
        <w:tab/>
        <w:t>-</w:t>
      </w:r>
      <w:r>
        <w:rPr>
          <w:sz w:val="24"/>
          <w:szCs w:val="24"/>
          <w:vertAlign w:val="subscript"/>
          <w:lang w:val="id-ID"/>
        </w:rPr>
        <w:tab/>
      </w:r>
      <w:r>
        <w:rPr>
          <w:sz w:val="24"/>
          <w:szCs w:val="24"/>
          <w:lang w:val="id-ID"/>
        </w:rPr>
        <w:t>4756</w:t>
      </w:r>
      <w:r>
        <w:rPr>
          <w:sz w:val="24"/>
          <w:szCs w:val="24"/>
          <w:vertAlign w:val="subscript"/>
          <w:lang w:val="id-ID"/>
        </w:rPr>
        <w:t>8</w:t>
      </w:r>
      <w:r>
        <w:rPr>
          <w:sz w:val="24"/>
          <w:szCs w:val="24"/>
          <w:vertAlign w:val="subscript"/>
          <w:lang w:val="id-ID"/>
        </w:rPr>
        <w:tab/>
      </w:r>
      <w:r>
        <w:rPr>
          <w:sz w:val="24"/>
          <w:szCs w:val="24"/>
          <w:vertAlign w:val="subscript"/>
          <w:lang w:val="id-ID"/>
        </w:rPr>
        <w:tab/>
        <w:t xml:space="preserve">=  </w:t>
      </w:r>
      <w:r>
        <w:rPr>
          <w:sz w:val="24"/>
          <w:szCs w:val="24"/>
          <w:lang w:val="id-ID"/>
        </w:rPr>
        <w:t>225</w:t>
      </w:r>
      <w:r>
        <w:rPr>
          <w:sz w:val="24"/>
          <w:szCs w:val="24"/>
          <w:vertAlign w:val="subscript"/>
          <w:lang w:val="id-ID"/>
        </w:rPr>
        <w:t xml:space="preserve"> </w:t>
      </w:r>
    </w:p>
    <w:p w:rsidR="000C52B5" w:rsidRDefault="00E440A5" w:rsidP="000C52B5">
      <w:pPr>
        <w:pStyle w:val="ListParagraph"/>
        <w:numPr>
          <w:ilvl w:val="0"/>
          <w:numId w:val="38"/>
        </w:numPr>
        <w:spacing w:line="360" w:lineRule="auto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3D2</w:t>
      </w:r>
      <w:r>
        <w:rPr>
          <w:sz w:val="24"/>
          <w:szCs w:val="24"/>
          <w:vertAlign w:val="subscript"/>
          <w:lang w:val="id-ID"/>
        </w:rPr>
        <w:t>16</w:t>
      </w:r>
      <w:r>
        <w:rPr>
          <w:sz w:val="24"/>
          <w:szCs w:val="24"/>
          <w:vertAlign w:val="subscript"/>
          <w:lang w:val="id-ID"/>
        </w:rPr>
        <w:tab/>
      </w:r>
      <w:r>
        <w:rPr>
          <w:sz w:val="24"/>
          <w:szCs w:val="24"/>
          <w:vertAlign w:val="subscript"/>
          <w:lang w:val="id-ID"/>
        </w:rPr>
        <w:tab/>
        <w:t>x</w:t>
      </w:r>
      <w:r>
        <w:rPr>
          <w:sz w:val="24"/>
          <w:szCs w:val="24"/>
          <w:vertAlign w:val="subscript"/>
          <w:lang w:val="id-ID"/>
        </w:rPr>
        <w:tab/>
      </w:r>
      <w:r>
        <w:rPr>
          <w:sz w:val="24"/>
          <w:szCs w:val="24"/>
          <w:lang w:val="id-ID"/>
        </w:rPr>
        <w:t>BC</w:t>
      </w:r>
      <w:r>
        <w:rPr>
          <w:sz w:val="24"/>
          <w:szCs w:val="24"/>
          <w:vertAlign w:val="subscript"/>
          <w:lang w:val="id-ID"/>
        </w:rPr>
        <w:t>16</w:t>
      </w:r>
      <w:r>
        <w:rPr>
          <w:sz w:val="24"/>
          <w:szCs w:val="24"/>
          <w:vertAlign w:val="subscript"/>
          <w:lang w:val="id-ID"/>
        </w:rPr>
        <w:tab/>
      </w:r>
      <w:r>
        <w:rPr>
          <w:sz w:val="24"/>
          <w:szCs w:val="24"/>
          <w:vertAlign w:val="subscript"/>
          <w:lang w:val="id-ID"/>
        </w:rPr>
        <w:tab/>
        <w:t xml:space="preserve">= </w:t>
      </w:r>
      <w:r w:rsidR="008E5BBC">
        <w:rPr>
          <w:sz w:val="24"/>
          <w:szCs w:val="24"/>
          <w:vertAlign w:val="subscript"/>
          <w:lang w:val="id-ID"/>
        </w:rPr>
        <w:t xml:space="preserve"> </w:t>
      </w:r>
      <w:r>
        <w:rPr>
          <w:sz w:val="24"/>
          <w:szCs w:val="24"/>
          <w:lang w:val="id-ID"/>
        </w:rPr>
        <w:t>2CE38</w:t>
      </w:r>
      <w:r w:rsidR="000C52B5">
        <w:rPr>
          <w:sz w:val="24"/>
          <w:szCs w:val="24"/>
          <w:lang w:val="id-ID"/>
        </w:rPr>
        <w:t xml:space="preserve">    </w:t>
      </w:r>
    </w:p>
    <w:p w:rsidR="000C52B5" w:rsidRPr="008518FE" w:rsidRDefault="000C52B5" w:rsidP="008518FE">
      <w:pPr>
        <w:pStyle w:val="ListParagraph"/>
        <w:numPr>
          <w:ilvl w:val="0"/>
          <w:numId w:val="35"/>
        </w:numPr>
        <w:spacing w:line="360" w:lineRule="auto"/>
        <w:rPr>
          <w:sz w:val="24"/>
          <w:szCs w:val="24"/>
          <w:lang w:val="id-ID"/>
        </w:rPr>
      </w:pPr>
      <w:r w:rsidRPr="008518FE">
        <w:rPr>
          <w:sz w:val="24"/>
          <w:szCs w:val="24"/>
          <w:lang w:val="id-ID"/>
        </w:rPr>
        <w:t>Ubahlah bilangan dibawah ini dengan benar.</w:t>
      </w:r>
    </w:p>
    <w:p w:rsidR="000C52B5" w:rsidRPr="003E5B77" w:rsidRDefault="003E5B77" w:rsidP="000C52B5">
      <w:pPr>
        <w:pStyle w:val="ListParagraph"/>
        <w:numPr>
          <w:ilvl w:val="0"/>
          <w:numId w:val="41"/>
        </w:numPr>
        <w:spacing w:line="360" w:lineRule="auto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654</w:t>
      </w:r>
      <w:r>
        <w:rPr>
          <w:sz w:val="24"/>
          <w:szCs w:val="24"/>
          <w:vertAlign w:val="subscript"/>
          <w:lang w:val="id-ID"/>
        </w:rPr>
        <w:t>10</w:t>
      </w:r>
      <w:r>
        <w:rPr>
          <w:sz w:val="24"/>
          <w:szCs w:val="24"/>
          <w:vertAlign w:val="subscript"/>
          <w:lang w:val="id-ID"/>
        </w:rPr>
        <w:tab/>
      </w:r>
      <w:r>
        <w:rPr>
          <w:sz w:val="24"/>
          <w:szCs w:val="24"/>
          <w:vertAlign w:val="subscript"/>
          <w:lang w:val="id-ID"/>
        </w:rPr>
        <w:tab/>
      </w:r>
      <w:r w:rsidR="00687807">
        <w:rPr>
          <w:sz w:val="24"/>
          <w:szCs w:val="24"/>
          <w:lang w:val="id-ID"/>
        </w:rPr>
        <w:t>=</w:t>
      </w:r>
      <w:r w:rsidR="00687807">
        <w:rPr>
          <w:sz w:val="24"/>
          <w:szCs w:val="24"/>
          <w:vertAlign w:val="subscript"/>
          <w:lang w:val="id-ID"/>
        </w:rPr>
        <w:t xml:space="preserve">  </w:t>
      </w:r>
      <w:r w:rsidR="00687807">
        <w:rPr>
          <w:sz w:val="24"/>
          <w:szCs w:val="24"/>
          <w:lang w:val="id-ID"/>
        </w:rPr>
        <w:t xml:space="preserve"> 0110 0101 0100 </w:t>
      </w:r>
      <w:r w:rsidR="00687807">
        <w:rPr>
          <w:sz w:val="24"/>
          <w:szCs w:val="24"/>
          <w:vertAlign w:val="subscript"/>
          <w:lang w:val="id-ID"/>
        </w:rPr>
        <w:t xml:space="preserve">8421   </w:t>
      </w:r>
      <w:r w:rsidR="008518FE">
        <w:rPr>
          <w:sz w:val="24"/>
          <w:szCs w:val="24"/>
          <w:vertAlign w:val="subscript"/>
          <w:lang w:val="id-ID"/>
        </w:rPr>
        <w:t xml:space="preserve"> </w:t>
      </w:r>
      <w:r w:rsidR="00687807">
        <w:rPr>
          <w:sz w:val="24"/>
          <w:szCs w:val="24"/>
          <w:lang w:val="id-ID"/>
        </w:rPr>
        <w:t>=</w:t>
      </w:r>
      <w:r w:rsidR="008518FE">
        <w:rPr>
          <w:sz w:val="24"/>
          <w:szCs w:val="24"/>
          <w:lang w:val="id-ID"/>
        </w:rPr>
        <w:t xml:space="preserve"> 1100 1011 0100 </w:t>
      </w:r>
      <w:r w:rsidR="008518FE">
        <w:rPr>
          <w:sz w:val="24"/>
          <w:szCs w:val="24"/>
          <w:vertAlign w:val="subscript"/>
          <w:lang w:val="id-ID"/>
        </w:rPr>
        <w:t>2421</w:t>
      </w:r>
    </w:p>
    <w:p w:rsidR="003E5B77" w:rsidRPr="003E5B77" w:rsidRDefault="003E5B77" w:rsidP="000C52B5">
      <w:pPr>
        <w:pStyle w:val="ListParagraph"/>
        <w:numPr>
          <w:ilvl w:val="0"/>
          <w:numId w:val="41"/>
        </w:numPr>
        <w:spacing w:line="360" w:lineRule="auto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325</w:t>
      </w:r>
      <w:r>
        <w:rPr>
          <w:sz w:val="24"/>
          <w:szCs w:val="24"/>
          <w:lang w:val="id-ID"/>
        </w:rPr>
        <w:softHyphen/>
      </w:r>
      <w:r>
        <w:rPr>
          <w:sz w:val="24"/>
          <w:szCs w:val="24"/>
          <w:vertAlign w:val="subscript"/>
          <w:lang w:val="id-ID"/>
        </w:rPr>
        <w:t>10</w:t>
      </w:r>
      <w:r>
        <w:rPr>
          <w:sz w:val="24"/>
          <w:szCs w:val="24"/>
          <w:vertAlign w:val="subscript"/>
          <w:lang w:val="id-ID"/>
        </w:rPr>
        <w:tab/>
      </w:r>
      <w:r>
        <w:rPr>
          <w:sz w:val="24"/>
          <w:szCs w:val="24"/>
          <w:vertAlign w:val="subscript"/>
          <w:lang w:val="id-ID"/>
        </w:rPr>
        <w:tab/>
      </w:r>
      <w:r w:rsidR="00687807">
        <w:rPr>
          <w:sz w:val="24"/>
          <w:szCs w:val="24"/>
          <w:lang w:val="id-ID"/>
        </w:rPr>
        <w:t>=</w:t>
      </w:r>
      <w:r w:rsidR="00687807">
        <w:rPr>
          <w:sz w:val="24"/>
          <w:szCs w:val="24"/>
          <w:vertAlign w:val="subscript"/>
          <w:lang w:val="id-ID"/>
        </w:rPr>
        <w:t xml:space="preserve">  </w:t>
      </w:r>
      <w:r w:rsidR="00687807">
        <w:rPr>
          <w:sz w:val="24"/>
          <w:szCs w:val="24"/>
          <w:lang w:val="id-ID"/>
        </w:rPr>
        <w:t xml:space="preserve"> 0011 0010</w:t>
      </w:r>
      <w:r w:rsidR="00687807">
        <w:rPr>
          <w:sz w:val="24"/>
          <w:szCs w:val="24"/>
          <w:lang w:val="id-ID"/>
        </w:rPr>
        <w:tab/>
        <w:t xml:space="preserve">0101 </w:t>
      </w:r>
      <w:r w:rsidR="00687807">
        <w:rPr>
          <w:sz w:val="24"/>
          <w:szCs w:val="24"/>
          <w:vertAlign w:val="subscript"/>
          <w:lang w:val="id-ID"/>
        </w:rPr>
        <w:t xml:space="preserve">8421  </w:t>
      </w:r>
      <w:r w:rsidR="00687807">
        <w:rPr>
          <w:sz w:val="24"/>
          <w:szCs w:val="24"/>
          <w:lang w:val="id-ID"/>
        </w:rPr>
        <w:t>=</w:t>
      </w:r>
      <w:r w:rsidR="008518FE">
        <w:rPr>
          <w:sz w:val="24"/>
          <w:szCs w:val="24"/>
          <w:lang w:val="id-ID"/>
        </w:rPr>
        <w:t xml:space="preserve"> 0011 0010</w:t>
      </w:r>
      <w:r w:rsidR="008518FE">
        <w:rPr>
          <w:sz w:val="24"/>
          <w:szCs w:val="24"/>
          <w:lang w:val="id-ID"/>
        </w:rPr>
        <w:tab/>
        <w:t xml:space="preserve"> 1011</w:t>
      </w:r>
    </w:p>
    <w:p w:rsidR="003E5B77" w:rsidRPr="008518FE" w:rsidRDefault="003E5B77" w:rsidP="003E5B77">
      <w:pPr>
        <w:pStyle w:val="ListParagraph"/>
        <w:numPr>
          <w:ilvl w:val="0"/>
          <w:numId w:val="41"/>
        </w:numPr>
        <w:spacing w:before="240" w:line="360" w:lineRule="auto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654</w:t>
      </w:r>
      <w:r>
        <w:rPr>
          <w:sz w:val="24"/>
          <w:szCs w:val="24"/>
          <w:vertAlign w:val="subscript"/>
          <w:lang w:val="id-ID"/>
        </w:rPr>
        <w:t xml:space="preserve">10    +       </w:t>
      </w:r>
      <w:r>
        <w:rPr>
          <w:sz w:val="24"/>
          <w:szCs w:val="24"/>
          <w:lang w:val="id-ID"/>
        </w:rPr>
        <w:t>325</w:t>
      </w:r>
      <w:r>
        <w:rPr>
          <w:sz w:val="24"/>
          <w:szCs w:val="24"/>
          <w:vertAlign w:val="subscript"/>
          <w:lang w:val="id-ID"/>
        </w:rPr>
        <w:t>10</w:t>
      </w:r>
      <w:r>
        <w:rPr>
          <w:sz w:val="24"/>
          <w:szCs w:val="24"/>
          <w:vertAlign w:val="subscript"/>
          <w:lang w:val="id-ID"/>
        </w:rPr>
        <w:tab/>
      </w:r>
      <w:r w:rsidR="00687807">
        <w:rPr>
          <w:sz w:val="24"/>
          <w:szCs w:val="24"/>
          <w:lang w:val="id-ID"/>
        </w:rPr>
        <w:t>=</w:t>
      </w:r>
      <w:r w:rsidR="008518FE">
        <w:rPr>
          <w:sz w:val="24"/>
          <w:szCs w:val="24"/>
          <w:lang w:val="id-ID"/>
        </w:rPr>
        <w:t xml:space="preserve">  979</w:t>
      </w:r>
      <w:r w:rsidR="008518FE">
        <w:rPr>
          <w:sz w:val="24"/>
          <w:szCs w:val="24"/>
          <w:vertAlign w:val="subscript"/>
          <w:lang w:val="id-ID"/>
        </w:rPr>
        <w:t>10</w:t>
      </w:r>
      <w:r w:rsidR="008518FE">
        <w:rPr>
          <w:sz w:val="24"/>
          <w:szCs w:val="24"/>
          <w:vertAlign w:val="subscript"/>
          <w:lang w:val="id-ID"/>
        </w:rPr>
        <w:tab/>
        <w:t xml:space="preserve">  </w:t>
      </w:r>
      <w:r w:rsidR="00B70205">
        <w:rPr>
          <w:sz w:val="24"/>
          <w:szCs w:val="24"/>
          <w:vertAlign w:val="subscript"/>
          <w:lang w:val="id-ID"/>
        </w:rPr>
        <w:t xml:space="preserve">                      </w:t>
      </w:r>
      <w:r w:rsidR="008518FE">
        <w:rPr>
          <w:sz w:val="24"/>
          <w:szCs w:val="24"/>
          <w:vertAlign w:val="subscript"/>
          <w:lang w:val="id-ID"/>
        </w:rPr>
        <w:t xml:space="preserve"> </w:t>
      </w:r>
      <w:r w:rsidR="008518FE">
        <w:rPr>
          <w:sz w:val="24"/>
          <w:szCs w:val="24"/>
          <w:lang w:val="id-ID"/>
        </w:rPr>
        <w:t xml:space="preserve">= 1001 0100 1001 </w:t>
      </w:r>
      <w:r w:rsidR="008518FE">
        <w:rPr>
          <w:sz w:val="24"/>
          <w:szCs w:val="24"/>
          <w:vertAlign w:val="subscript"/>
          <w:lang w:val="id-ID"/>
        </w:rPr>
        <w:t>8421</w:t>
      </w:r>
    </w:p>
    <w:p w:rsidR="008518FE" w:rsidRDefault="00E44598" w:rsidP="008518FE">
      <w:pPr>
        <w:pStyle w:val="ListParagraph"/>
        <w:numPr>
          <w:ilvl w:val="0"/>
          <w:numId w:val="35"/>
        </w:numPr>
        <w:spacing w:before="240" w:line="360" w:lineRule="auto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Ubahlah bilangan dibawah ini kedalam bentuk biner bertanda 8 bit</w:t>
      </w:r>
    </w:p>
    <w:p w:rsidR="00BC48F9" w:rsidRPr="0052448C" w:rsidRDefault="0052448C" w:rsidP="00BC48F9">
      <w:pPr>
        <w:pStyle w:val="ListParagraph"/>
        <w:numPr>
          <w:ilvl w:val="0"/>
          <w:numId w:val="42"/>
        </w:numPr>
        <w:spacing w:before="240" w:line="360" w:lineRule="auto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+124</w:t>
      </w:r>
      <w:r>
        <w:rPr>
          <w:sz w:val="24"/>
          <w:szCs w:val="24"/>
          <w:vertAlign w:val="subscript"/>
          <w:lang w:val="id-ID"/>
        </w:rPr>
        <w:t>10</w:t>
      </w:r>
    </w:p>
    <w:p w:rsidR="0052448C" w:rsidRPr="001C7B4E" w:rsidRDefault="0052448C" w:rsidP="0052448C">
      <w:pPr>
        <w:pStyle w:val="ListParagraph"/>
        <w:spacing w:line="360" w:lineRule="auto"/>
        <w:ind w:left="1080"/>
        <w:rPr>
          <w:sz w:val="24"/>
          <w:szCs w:val="24"/>
          <w:lang w:val="id-ID"/>
        </w:rPr>
      </w:pPr>
      <w:r w:rsidRPr="001C7B4E">
        <w:rPr>
          <w:sz w:val="24"/>
          <w:szCs w:val="24"/>
          <w:lang w:val="id-ID"/>
        </w:rPr>
        <w:t>128</w:t>
      </w:r>
      <w:r w:rsidRPr="001C7B4E">
        <w:rPr>
          <w:sz w:val="24"/>
          <w:szCs w:val="24"/>
          <w:lang w:val="id-ID"/>
        </w:rPr>
        <w:tab/>
        <w:t>64</w:t>
      </w:r>
      <w:r w:rsidRPr="001C7B4E">
        <w:rPr>
          <w:sz w:val="24"/>
          <w:szCs w:val="24"/>
          <w:lang w:val="id-ID"/>
        </w:rPr>
        <w:tab/>
        <w:t>32</w:t>
      </w:r>
      <w:r w:rsidRPr="001C7B4E">
        <w:rPr>
          <w:sz w:val="24"/>
          <w:szCs w:val="24"/>
          <w:lang w:val="id-ID"/>
        </w:rPr>
        <w:tab/>
        <w:t>16</w:t>
      </w:r>
      <w:r w:rsidRPr="001C7B4E">
        <w:rPr>
          <w:sz w:val="24"/>
          <w:szCs w:val="24"/>
          <w:lang w:val="id-ID"/>
        </w:rPr>
        <w:tab/>
        <w:t>8</w:t>
      </w:r>
      <w:r w:rsidRPr="001C7B4E">
        <w:rPr>
          <w:sz w:val="24"/>
          <w:szCs w:val="24"/>
          <w:lang w:val="id-ID"/>
        </w:rPr>
        <w:tab/>
        <w:t>4</w:t>
      </w:r>
      <w:r w:rsidRPr="001C7B4E">
        <w:rPr>
          <w:sz w:val="24"/>
          <w:szCs w:val="24"/>
          <w:lang w:val="id-ID"/>
        </w:rPr>
        <w:tab/>
        <w:t>2</w:t>
      </w:r>
      <w:r w:rsidRPr="001C7B4E">
        <w:rPr>
          <w:sz w:val="24"/>
          <w:szCs w:val="24"/>
          <w:lang w:val="id-ID"/>
        </w:rPr>
        <w:tab/>
        <w:t>1</w:t>
      </w:r>
    </w:p>
    <w:p w:rsidR="0052448C" w:rsidRDefault="0052448C" w:rsidP="0052448C">
      <w:pPr>
        <w:pStyle w:val="ListParagraph"/>
        <w:spacing w:before="240" w:line="360" w:lineRule="auto"/>
        <w:ind w:left="1080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1</w:t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  <w:t>1</w:t>
      </w:r>
      <w:r>
        <w:rPr>
          <w:sz w:val="24"/>
          <w:szCs w:val="24"/>
          <w:lang w:val="id-ID"/>
        </w:rPr>
        <w:tab/>
        <w:t>1</w:t>
      </w:r>
      <w:r>
        <w:rPr>
          <w:sz w:val="24"/>
          <w:szCs w:val="24"/>
          <w:lang w:val="id-ID"/>
        </w:rPr>
        <w:tab/>
        <w:t>1</w:t>
      </w:r>
      <w:r>
        <w:rPr>
          <w:sz w:val="24"/>
          <w:szCs w:val="24"/>
          <w:lang w:val="id-ID"/>
        </w:rPr>
        <w:tab/>
        <w:t>1</w:t>
      </w:r>
      <w:r>
        <w:rPr>
          <w:sz w:val="24"/>
          <w:szCs w:val="24"/>
          <w:lang w:val="id-ID"/>
        </w:rPr>
        <w:tab/>
        <w:t>1</w:t>
      </w:r>
      <w:r>
        <w:rPr>
          <w:sz w:val="24"/>
          <w:szCs w:val="24"/>
          <w:lang w:val="id-ID"/>
        </w:rPr>
        <w:tab/>
        <w:t>0</w:t>
      </w:r>
      <w:r>
        <w:rPr>
          <w:sz w:val="24"/>
          <w:szCs w:val="24"/>
          <w:lang w:val="id-ID"/>
        </w:rPr>
        <w:tab/>
        <w:t>0</w:t>
      </w:r>
    </w:p>
    <w:p w:rsidR="0052448C" w:rsidRDefault="0052448C" w:rsidP="0052448C">
      <w:pPr>
        <w:pStyle w:val="ListParagraph"/>
        <w:spacing w:before="240" w:line="360" w:lineRule="auto"/>
        <w:ind w:left="1080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  <w:t>64</w:t>
      </w:r>
      <w:r w:rsidR="00940AD6">
        <w:rPr>
          <w:sz w:val="24"/>
          <w:szCs w:val="24"/>
          <w:lang w:val="id-ID"/>
        </w:rPr>
        <w:t xml:space="preserve">   +</w:t>
      </w:r>
      <w:r>
        <w:rPr>
          <w:sz w:val="24"/>
          <w:szCs w:val="24"/>
          <w:lang w:val="id-ID"/>
        </w:rPr>
        <w:tab/>
        <w:t>32</w:t>
      </w:r>
      <w:r w:rsidR="00940AD6">
        <w:rPr>
          <w:sz w:val="24"/>
          <w:szCs w:val="24"/>
          <w:lang w:val="id-ID"/>
        </w:rPr>
        <w:t xml:space="preserve">    +</w:t>
      </w:r>
      <w:r>
        <w:rPr>
          <w:sz w:val="24"/>
          <w:szCs w:val="24"/>
          <w:lang w:val="id-ID"/>
        </w:rPr>
        <w:tab/>
        <w:t>16</w:t>
      </w:r>
      <w:r>
        <w:rPr>
          <w:sz w:val="24"/>
          <w:szCs w:val="24"/>
          <w:lang w:val="id-ID"/>
        </w:rPr>
        <w:tab/>
        <w:t>8</w:t>
      </w:r>
      <w:r w:rsidR="00940AD6">
        <w:rPr>
          <w:sz w:val="24"/>
          <w:szCs w:val="24"/>
          <w:lang w:val="id-ID"/>
        </w:rPr>
        <w:t xml:space="preserve">    +</w:t>
      </w:r>
      <w:r>
        <w:rPr>
          <w:sz w:val="24"/>
          <w:szCs w:val="24"/>
          <w:lang w:val="id-ID"/>
        </w:rPr>
        <w:tab/>
        <w:t>4</w:t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  <w:t>=  124</w:t>
      </w:r>
    </w:p>
    <w:p w:rsidR="0052448C" w:rsidRPr="00940AD6" w:rsidRDefault="0052448C" w:rsidP="0052448C">
      <w:pPr>
        <w:pStyle w:val="ListParagraph"/>
        <w:numPr>
          <w:ilvl w:val="0"/>
          <w:numId w:val="42"/>
        </w:numPr>
        <w:spacing w:before="240" w:line="360" w:lineRule="auto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-78</w:t>
      </w:r>
      <w:r>
        <w:rPr>
          <w:sz w:val="24"/>
          <w:szCs w:val="24"/>
          <w:vertAlign w:val="subscript"/>
          <w:lang w:val="id-ID"/>
        </w:rPr>
        <w:t>10</w:t>
      </w:r>
    </w:p>
    <w:p w:rsidR="00940AD6" w:rsidRPr="001C7B4E" w:rsidRDefault="00940AD6" w:rsidP="00940AD6">
      <w:pPr>
        <w:pStyle w:val="ListParagraph"/>
        <w:spacing w:line="360" w:lineRule="auto"/>
        <w:ind w:left="1080"/>
        <w:rPr>
          <w:sz w:val="24"/>
          <w:szCs w:val="24"/>
          <w:lang w:val="id-ID"/>
        </w:rPr>
      </w:pPr>
      <w:r w:rsidRPr="001C7B4E">
        <w:rPr>
          <w:sz w:val="24"/>
          <w:szCs w:val="24"/>
          <w:lang w:val="id-ID"/>
        </w:rPr>
        <w:t>128</w:t>
      </w:r>
      <w:r w:rsidRPr="001C7B4E">
        <w:rPr>
          <w:sz w:val="24"/>
          <w:szCs w:val="24"/>
          <w:lang w:val="id-ID"/>
        </w:rPr>
        <w:tab/>
        <w:t>64</w:t>
      </w:r>
      <w:r w:rsidRPr="001C7B4E">
        <w:rPr>
          <w:sz w:val="24"/>
          <w:szCs w:val="24"/>
          <w:lang w:val="id-ID"/>
        </w:rPr>
        <w:tab/>
        <w:t>32</w:t>
      </w:r>
      <w:r w:rsidRPr="001C7B4E">
        <w:rPr>
          <w:sz w:val="24"/>
          <w:szCs w:val="24"/>
          <w:lang w:val="id-ID"/>
        </w:rPr>
        <w:tab/>
        <w:t>16</w:t>
      </w:r>
      <w:r w:rsidRPr="001C7B4E">
        <w:rPr>
          <w:sz w:val="24"/>
          <w:szCs w:val="24"/>
          <w:lang w:val="id-ID"/>
        </w:rPr>
        <w:tab/>
        <w:t>8</w:t>
      </w:r>
      <w:r w:rsidRPr="001C7B4E">
        <w:rPr>
          <w:sz w:val="24"/>
          <w:szCs w:val="24"/>
          <w:lang w:val="id-ID"/>
        </w:rPr>
        <w:tab/>
        <w:t>4</w:t>
      </w:r>
      <w:r w:rsidRPr="001C7B4E">
        <w:rPr>
          <w:sz w:val="24"/>
          <w:szCs w:val="24"/>
          <w:lang w:val="id-ID"/>
        </w:rPr>
        <w:tab/>
        <w:t>2</w:t>
      </w:r>
      <w:r w:rsidRPr="001C7B4E">
        <w:rPr>
          <w:sz w:val="24"/>
          <w:szCs w:val="24"/>
          <w:lang w:val="id-ID"/>
        </w:rPr>
        <w:tab/>
        <w:t>1</w:t>
      </w:r>
    </w:p>
    <w:p w:rsidR="00940AD6" w:rsidRPr="0052448C" w:rsidRDefault="00940AD6" w:rsidP="00940AD6">
      <w:pPr>
        <w:pStyle w:val="ListParagraph"/>
        <w:spacing w:before="240" w:line="360" w:lineRule="auto"/>
        <w:ind w:left="1080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0</w:t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  <w:t>1</w:t>
      </w:r>
      <w:r>
        <w:rPr>
          <w:sz w:val="24"/>
          <w:szCs w:val="24"/>
          <w:lang w:val="id-ID"/>
        </w:rPr>
        <w:tab/>
        <w:t>0</w:t>
      </w:r>
      <w:r>
        <w:rPr>
          <w:sz w:val="24"/>
          <w:szCs w:val="24"/>
          <w:lang w:val="id-ID"/>
        </w:rPr>
        <w:tab/>
        <w:t>0</w:t>
      </w:r>
      <w:r>
        <w:rPr>
          <w:sz w:val="24"/>
          <w:szCs w:val="24"/>
          <w:lang w:val="id-ID"/>
        </w:rPr>
        <w:tab/>
        <w:t>1</w:t>
      </w:r>
      <w:r>
        <w:rPr>
          <w:sz w:val="24"/>
          <w:szCs w:val="24"/>
          <w:lang w:val="id-ID"/>
        </w:rPr>
        <w:tab/>
        <w:t>1</w:t>
      </w:r>
      <w:r>
        <w:rPr>
          <w:sz w:val="24"/>
          <w:szCs w:val="24"/>
          <w:lang w:val="id-ID"/>
        </w:rPr>
        <w:tab/>
        <w:t>1</w:t>
      </w:r>
      <w:r>
        <w:rPr>
          <w:sz w:val="24"/>
          <w:szCs w:val="24"/>
          <w:lang w:val="id-ID"/>
        </w:rPr>
        <w:tab/>
        <w:t>0</w:t>
      </w:r>
    </w:p>
    <w:p w:rsidR="0052448C" w:rsidRDefault="00940AD6" w:rsidP="0052448C">
      <w:pPr>
        <w:pStyle w:val="ListParagraph"/>
        <w:spacing w:before="240" w:line="360" w:lineRule="auto"/>
        <w:ind w:left="1080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  <w:t>64</w:t>
      </w:r>
      <w:r>
        <w:rPr>
          <w:sz w:val="24"/>
          <w:szCs w:val="24"/>
          <w:lang w:val="id-ID"/>
        </w:rPr>
        <w:tab/>
        <w:t xml:space="preserve">     +</w:t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  <w:t>8    +</w:t>
      </w:r>
      <w:r>
        <w:rPr>
          <w:sz w:val="24"/>
          <w:szCs w:val="24"/>
          <w:lang w:val="id-ID"/>
        </w:rPr>
        <w:tab/>
        <w:t>4    +</w:t>
      </w:r>
      <w:r>
        <w:rPr>
          <w:sz w:val="24"/>
          <w:szCs w:val="24"/>
          <w:lang w:val="id-ID"/>
        </w:rPr>
        <w:tab/>
        <w:t>2</w:t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  <w:t>=  -78</w:t>
      </w:r>
    </w:p>
    <w:p w:rsidR="0052448C" w:rsidRPr="008518FE" w:rsidRDefault="0052448C" w:rsidP="0052448C">
      <w:pPr>
        <w:pStyle w:val="ListParagraph"/>
        <w:spacing w:before="240" w:line="360" w:lineRule="auto"/>
        <w:ind w:left="1080"/>
        <w:rPr>
          <w:sz w:val="24"/>
          <w:szCs w:val="24"/>
          <w:lang w:val="id-ID"/>
        </w:rPr>
      </w:pPr>
      <w:bookmarkStart w:id="0" w:name="_GoBack"/>
      <w:bookmarkEnd w:id="0"/>
    </w:p>
    <w:sectPr w:rsidR="0052448C" w:rsidRPr="008518FE">
      <w:footerReference w:type="default" r:id="rId10"/>
      <w:pgSz w:w="12240" w:h="15840"/>
      <w:pgMar w:top="1380" w:right="1380" w:bottom="280" w:left="1340" w:header="0" w:footer="1015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1048" w:rsidRDefault="00FB1048">
      <w:r>
        <w:separator/>
      </w:r>
    </w:p>
  </w:endnote>
  <w:endnote w:type="continuationSeparator" w:id="0">
    <w:p w:rsidR="00FB1048" w:rsidRDefault="00FB10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4641" w:rsidRDefault="00704641" w:rsidP="007A5D7D">
    <w:pPr>
      <w:tabs>
        <w:tab w:val="left" w:pos="2865"/>
      </w:tabs>
      <w:spacing w:line="200" w:lineRule="exact"/>
    </w:pPr>
    <w:r>
      <w:rPr>
        <w:noProof/>
        <w:lang w:val="id-ID" w:eastAsia="id-ID"/>
      </w:rPr>
      <mc:AlternateContent>
        <mc:Choice Requires="wps">
          <w:drawing>
            <wp:anchor distT="0" distB="0" distL="114300" distR="114300" simplePos="0" relativeHeight="503311278" behindDoc="1" locked="0" layoutInCell="1" allowOverlap="1" wp14:anchorId="1271E0C3" wp14:editId="35C861AC">
              <wp:simplePos x="0" y="0"/>
              <wp:positionH relativeFrom="page">
                <wp:posOffset>901700</wp:posOffset>
              </wp:positionH>
              <wp:positionV relativeFrom="page">
                <wp:posOffset>9274175</wp:posOffset>
              </wp:positionV>
              <wp:extent cx="2449830" cy="165735"/>
              <wp:effectExtent l="0" t="0" r="127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4983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04641" w:rsidRDefault="007A5D7D">
                          <w:pPr>
                            <w:spacing w:line="240" w:lineRule="exact"/>
                            <w:ind w:left="20" w:right="-33"/>
                            <w:rPr>
                              <w:rFonts w:ascii="Calibri" w:eastAsia="Calibri" w:hAnsi="Calibri" w:cs="Calibri"/>
                              <w:position w:val="1"/>
                              <w:sz w:val="22"/>
                              <w:szCs w:val="22"/>
                              <w:lang w:val="id-ID"/>
                            </w:rPr>
                          </w:pPr>
                          <w:r>
                            <w:rPr>
                              <w:rFonts w:ascii="Calibri" w:eastAsia="Calibri" w:hAnsi="Calibri" w:cs="Calibri"/>
                              <w:position w:val="1"/>
                              <w:sz w:val="22"/>
                              <w:szCs w:val="22"/>
                              <w:lang w:val="id-ID"/>
                            </w:rPr>
                            <w:t>Tugas Sistem Digital</w:t>
                          </w:r>
                        </w:p>
                        <w:p w:rsidR="007A5D7D" w:rsidRPr="007A5D7D" w:rsidRDefault="007A5D7D">
                          <w:pPr>
                            <w:spacing w:line="240" w:lineRule="exact"/>
                            <w:ind w:left="20" w:right="-33"/>
                            <w:rPr>
                              <w:rFonts w:ascii="Calibri" w:eastAsia="Calibri" w:hAnsi="Calibri" w:cs="Calibri"/>
                              <w:sz w:val="22"/>
                              <w:szCs w:val="22"/>
                              <w:lang w:val="id-ID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71pt;margin-top:730.25pt;width:192.9pt;height:13.05pt;z-index:-520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4wG8rAIAAKk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" filled="f" stroked="f">
              <v:textbox inset="0,0,0,0">
                <w:txbxContent>
                  <w:p w:rsidR="00704641" w:rsidRDefault="007A5D7D">
                    <w:pPr>
                      <w:spacing w:line="240" w:lineRule="exact"/>
                      <w:ind w:left="20" w:right="-33"/>
                      <w:rPr>
                        <w:rFonts w:ascii="Calibri" w:eastAsia="Calibri" w:hAnsi="Calibri" w:cs="Calibri"/>
                        <w:position w:val="1"/>
                        <w:sz w:val="22"/>
                        <w:szCs w:val="22"/>
                        <w:lang w:val="id-ID"/>
                      </w:rPr>
                    </w:pPr>
                    <w:r>
                      <w:rPr>
                        <w:rFonts w:ascii="Calibri" w:eastAsia="Calibri" w:hAnsi="Calibri" w:cs="Calibri"/>
                        <w:position w:val="1"/>
                        <w:sz w:val="22"/>
                        <w:szCs w:val="22"/>
                        <w:lang w:val="id-ID"/>
                      </w:rPr>
                      <w:t>Tugas Sistem Digital</w:t>
                    </w:r>
                  </w:p>
                  <w:p w:rsidR="007A5D7D" w:rsidRPr="007A5D7D" w:rsidRDefault="007A5D7D">
                    <w:pPr>
                      <w:spacing w:line="240" w:lineRule="exact"/>
                      <w:ind w:left="20" w:right="-33"/>
                      <w:rPr>
                        <w:rFonts w:ascii="Calibri" w:eastAsia="Calibri" w:hAnsi="Calibri" w:cs="Calibri"/>
                        <w:sz w:val="22"/>
                        <w:szCs w:val="22"/>
                        <w:lang w:val="id-ID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id-ID" w:eastAsia="id-ID"/>
      </w:rPr>
      <mc:AlternateContent>
        <mc:Choice Requires="wps">
          <w:drawing>
            <wp:anchor distT="0" distB="0" distL="114300" distR="114300" simplePos="0" relativeHeight="503311279" behindDoc="1" locked="0" layoutInCell="1" allowOverlap="1" wp14:anchorId="6357CC3D" wp14:editId="3A432850">
              <wp:simplePos x="0" y="0"/>
              <wp:positionH relativeFrom="page">
                <wp:posOffset>6600825</wp:posOffset>
              </wp:positionH>
              <wp:positionV relativeFrom="page">
                <wp:posOffset>9274175</wp:posOffset>
              </wp:positionV>
              <wp:extent cx="191135" cy="16573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113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04641" w:rsidRDefault="00704641">
                          <w:pPr>
                            <w:spacing w:line="240" w:lineRule="exact"/>
                            <w:ind w:left="40"/>
                            <w:rPr>
                              <w:rFonts w:ascii="Calibri" w:eastAsia="Calibri" w:hAnsi="Calibri" w:cs="Calibri"/>
                              <w:sz w:val="22"/>
                              <w:szCs w:val="22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 w:eastAsia="Calibri" w:hAnsi="Calibri" w:cs="Calibri"/>
                              <w:position w:val="1"/>
                              <w:sz w:val="22"/>
                              <w:szCs w:val="22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2465AA">
                            <w:rPr>
                              <w:rFonts w:ascii="Calibri" w:eastAsia="Calibri" w:hAnsi="Calibri" w:cs="Calibri"/>
                              <w:noProof/>
                              <w:position w:val="1"/>
                              <w:sz w:val="22"/>
                              <w:szCs w:val="22"/>
                            </w:rPr>
                            <w:t>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519.75pt;margin-top:730.25pt;width:15.05pt;height:13.05pt;z-index:-520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" filled="f" stroked="f">
              <v:textbox inset="0,0,0,0">
                <w:txbxContent>
                  <w:p w:rsidR="00704641" w:rsidRDefault="00704641">
                    <w:pPr>
                      <w:spacing w:line="240" w:lineRule="exact"/>
                      <w:ind w:left="40"/>
                      <w:rPr>
                        <w:rFonts w:ascii="Calibri" w:eastAsia="Calibri" w:hAnsi="Calibri" w:cs="Calibri"/>
                        <w:sz w:val="22"/>
                        <w:szCs w:val="22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 w:eastAsia="Calibri" w:hAnsi="Calibri" w:cs="Calibri"/>
                        <w:position w:val="1"/>
                        <w:sz w:val="22"/>
                        <w:szCs w:val="22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2465AA">
                      <w:rPr>
                        <w:rFonts w:ascii="Calibri" w:eastAsia="Calibri" w:hAnsi="Calibri" w:cs="Calibri"/>
                        <w:noProof/>
                        <w:position w:val="1"/>
                        <w:sz w:val="22"/>
                        <w:szCs w:val="22"/>
                      </w:rPr>
                      <w:t>4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1048" w:rsidRDefault="00FB1048">
      <w:r>
        <w:separator/>
      </w:r>
    </w:p>
  </w:footnote>
  <w:footnote w:type="continuationSeparator" w:id="0">
    <w:p w:rsidR="00FB1048" w:rsidRDefault="00FB10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667E8"/>
    <w:multiLevelType w:val="hybridMultilevel"/>
    <w:tmpl w:val="EC52B19E"/>
    <w:lvl w:ilvl="0" w:tplc="43E62C3C">
      <w:start w:val="1"/>
      <w:numFmt w:val="upperLetter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9404B1"/>
    <w:multiLevelType w:val="hybridMultilevel"/>
    <w:tmpl w:val="5204C416"/>
    <w:lvl w:ilvl="0" w:tplc="9766CD86">
      <w:start w:val="1"/>
      <w:numFmt w:val="upperLetter"/>
      <w:lvlText w:val="%1."/>
      <w:lvlJc w:val="left"/>
      <w:pPr>
        <w:ind w:left="644" w:hanging="360"/>
      </w:pPr>
      <w:rPr>
        <w:rFonts w:hint="default"/>
        <w:sz w:val="24"/>
        <w:szCs w:val="24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1D552F"/>
    <w:multiLevelType w:val="hybridMultilevel"/>
    <w:tmpl w:val="DF3816F0"/>
    <w:lvl w:ilvl="0" w:tplc="AB24F524">
      <w:start w:val="2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3E2769"/>
    <w:multiLevelType w:val="hybridMultilevel"/>
    <w:tmpl w:val="CEDC45E8"/>
    <w:lvl w:ilvl="0" w:tplc="43E62C3C">
      <w:start w:val="1"/>
      <w:numFmt w:val="upperLetter"/>
      <w:lvlText w:val="%1."/>
      <w:lvlJc w:val="left"/>
      <w:pPr>
        <w:ind w:left="1080" w:hanging="360"/>
      </w:pPr>
      <w:rPr>
        <w:rFonts w:hint="default"/>
        <w:sz w:val="24"/>
        <w:szCs w:val="24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4470B86"/>
    <w:multiLevelType w:val="hybridMultilevel"/>
    <w:tmpl w:val="EB1070A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4CC1A15"/>
    <w:multiLevelType w:val="hybridMultilevel"/>
    <w:tmpl w:val="60CA7B2E"/>
    <w:lvl w:ilvl="0" w:tplc="0421000F">
      <w:start w:val="1"/>
      <w:numFmt w:val="decimal"/>
      <w:lvlText w:val="%1."/>
      <w:lvlJc w:val="left"/>
      <w:pPr>
        <w:ind w:left="2880" w:hanging="360"/>
      </w:pPr>
      <w:rPr>
        <w:rFonts w:hint="default"/>
        <w:sz w:val="24"/>
        <w:szCs w:val="24"/>
      </w:rPr>
    </w:lvl>
    <w:lvl w:ilvl="1" w:tplc="04210019" w:tentative="1">
      <w:start w:val="1"/>
      <w:numFmt w:val="lowerLetter"/>
      <w:lvlText w:val="%2."/>
      <w:lvlJc w:val="left"/>
      <w:pPr>
        <w:ind w:left="3600" w:hanging="360"/>
      </w:pPr>
    </w:lvl>
    <w:lvl w:ilvl="2" w:tplc="0421001B" w:tentative="1">
      <w:start w:val="1"/>
      <w:numFmt w:val="lowerRoman"/>
      <w:lvlText w:val="%3."/>
      <w:lvlJc w:val="right"/>
      <w:pPr>
        <w:ind w:left="4320" w:hanging="180"/>
      </w:pPr>
    </w:lvl>
    <w:lvl w:ilvl="3" w:tplc="0421000F" w:tentative="1">
      <w:start w:val="1"/>
      <w:numFmt w:val="decimal"/>
      <w:lvlText w:val="%4."/>
      <w:lvlJc w:val="left"/>
      <w:pPr>
        <w:ind w:left="5040" w:hanging="360"/>
      </w:pPr>
    </w:lvl>
    <w:lvl w:ilvl="4" w:tplc="04210019" w:tentative="1">
      <w:start w:val="1"/>
      <w:numFmt w:val="lowerLetter"/>
      <w:lvlText w:val="%5."/>
      <w:lvlJc w:val="left"/>
      <w:pPr>
        <w:ind w:left="5760" w:hanging="360"/>
      </w:pPr>
    </w:lvl>
    <w:lvl w:ilvl="5" w:tplc="0421001B" w:tentative="1">
      <w:start w:val="1"/>
      <w:numFmt w:val="lowerRoman"/>
      <w:lvlText w:val="%6."/>
      <w:lvlJc w:val="right"/>
      <w:pPr>
        <w:ind w:left="6480" w:hanging="180"/>
      </w:pPr>
    </w:lvl>
    <w:lvl w:ilvl="6" w:tplc="0421000F" w:tentative="1">
      <w:start w:val="1"/>
      <w:numFmt w:val="decimal"/>
      <w:lvlText w:val="%7."/>
      <w:lvlJc w:val="left"/>
      <w:pPr>
        <w:ind w:left="7200" w:hanging="360"/>
      </w:pPr>
    </w:lvl>
    <w:lvl w:ilvl="7" w:tplc="04210019" w:tentative="1">
      <w:start w:val="1"/>
      <w:numFmt w:val="lowerLetter"/>
      <w:lvlText w:val="%8."/>
      <w:lvlJc w:val="left"/>
      <w:pPr>
        <w:ind w:left="7920" w:hanging="360"/>
      </w:pPr>
    </w:lvl>
    <w:lvl w:ilvl="8" w:tplc="0421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6">
    <w:nsid w:val="196A1AAF"/>
    <w:multiLevelType w:val="hybridMultilevel"/>
    <w:tmpl w:val="A5CE7840"/>
    <w:lvl w:ilvl="0" w:tplc="18C22582">
      <w:start w:val="2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9C37D72"/>
    <w:multiLevelType w:val="hybridMultilevel"/>
    <w:tmpl w:val="D4C66346"/>
    <w:lvl w:ilvl="0" w:tplc="43E62C3C">
      <w:start w:val="1"/>
      <w:numFmt w:val="upperLetter"/>
      <w:lvlText w:val="%1."/>
      <w:lvlJc w:val="left"/>
      <w:pPr>
        <w:ind w:left="1080" w:hanging="360"/>
      </w:pPr>
      <w:rPr>
        <w:rFonts w:hint="default"/>
        <w:sz w:val="24"/>
        <w:szCs w:val="24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B14125B"/>
    <w:multiLevelType w:val="hybridMultilevel"/>
    <w:tmpl w:val="A142006A"/>
    <w:lvl w:ilvl="0" w:tplc="7AAC8D22">
      <w:start w:val="2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BE72533"/>
    <w:multiLevelType w:val="hybridMultilevel"/>
    <w:tmpl w:val="A806A286"/>
    <w:lvl w:ilvl="0" w:tplc="A01282BE">
      <w:start w:val="2"/>
      <w:numFmt w:val="upperLetter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C4F4BD1"/>
    <w:multiLevelType w:val="hybridMultilevel"/>
    <w:tmpl w:val="417C974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55144C6"/>
    <w:multiLevelType w:val="hybridMultilevel"/>
    <w:tmpl w:val="C3006140"/>
    <w:lvl w:ilvl="0" w:tplc="43E62C3C">
      <w:start w:val="1"/>
      <w:numFmt w:val="upperLetter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C434F08"/>
    <w:multiLevelType w:val="hybridMultilevel"/>
    <w:tmpl w:val="3ECEB182"/>
    <w:lvl w:ilvl="0" w:tplc="43E62C3C">
      <w:start w:val="1"/>
      <w:numFmt w:val="upperLetter"/>
      <w:lvlText w:val="%1."/>
      <w:lvlJc w:val="left"/>
      <w:pPr>
        <w:ind w:left="1080" w:hanging="360"/>
      </w:pPr>
      <w:rPr>
        <w:rFonts w:hint="default"/>
        <w:sz w:val="24"/>
        <w:szCs w:val="24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2DAE3374"/>
    <w:multiLevelType w:val="multilevel"/>
    <w:tmpl w:val="691853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>
    <w:nsid w:val="2E802F6A"/>
    <w:multiLevelType w:val="hybridMultilevel"/>
    <w:tmpl w:val="83663EEA"/>
    <w:lvl w:ilvl="0" w:tplc="43E62C3C">
      <w:start w:val="1"/>
      <w:numFmt w:val="upperLetter"/>
      <w:lvlText w:val="%1."/>
      <w:lvlJc w:val="left"/>
      <w:pPr>
        <w:ind w:left="1440" w:hanging="360"/>
      </w:pPr>
      <w:rPr>
        <w:rFonts w:hint="default"/>
        <w:sz w:val="24"/>
        <w:szCs w:val="24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2EB76782"/>
    <w:multiLevelType w:val="hybridMultilevel"/>
    <w:tmpl w:val="DD46696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26632CA"/>
    <w:multiLevelType w:val="hybridMultilevel"/>
    <w:tmpl w:val="46EAE81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389503C"/>
    <w:multiLevelType w:val="hybridMultilevel"/>
    <w:tmpl w:val="AD4E0E26"/>
    <w:lvl w:ilvl="0" w:tplc="838E7BEE">
      <w:start w:val="2"/>
      <w:numFmt w:val="decimal"/>
      <w:lvlText w:val="%1."/>
      <w:lvlJc w:val="left"/>
      <w:pPr>
        <w:ind w:left="2880" w:hanging="360"/>
      </w:pPr>
      <w:rPr>
        <w:rFonts w:hint="default"/>
        <w:sz w:val="24"/>
        <w:szCs w:val="24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4722E73"/>
    <w:multiLevelType w:val="hybridMultilevel"/>
    <w:tmpl w:val="171000FE"/>
    <w:lvl w:ilvl="0" w:tplc="0421000F">
      <w:start w:val="1"/>
      <w:numFmt w:val="decimal"/>
      <w:lvlText w:val="%1."/>
      <w:lvlJc w:val="left"/>
      <w:pPr>
        <w:ind w:left="2880" w:hanging="360"/>
      </w:pPr>
      <w:rPr>
        <w:rFonts w:hint="default"/>
        <w:sz w:val="24"/>
        <w:szCs w:val="24"/>
      </w:rPr>
    </w:lvl>
    <w:lvl w:ilvl="1" w:tplc="04210019" w:tentative="1">
      <w:start w:val="1"/>
      <w:numFmt w:val="lowerLetter"/>
      <w:lvlText w:val="%2."/>
      <w:lvlJc w:val="left"/>
      <w:pPr>
        <w:ind w:left="3600" w:hanging="360"/>
      </w:pPr>
    </w:lvl>
    <w:lvl w:ilvl="2" w:tplc="0421001B" w:tentative="1">
      <w:start w:val="1"/>
      <w:numFmt w:val="lowerRoman"/>
      <w:lvlText w:val="%3."/>
      <w:lvlJc w:val="right"/>
      <w:pPr>
        <w:ind w:left="4320" w:hanging="180"/>
      </w:pPr>
    </w:lvl>
    <w:lvl w:ilvl="3" w:tplc="0421000F" w:tentative="1">
      <w:start w:val="1"/>
      <w:numFmt w:val="decimal"/>
      <w:lvlText w:val="%4."/>
      <w:lvlJc w:val="left"/>
      <w:pPr>
        <w:ind w:left="5040" w:hanging="360"/>
      </w:pPr>
    </w:lvl>
    <w:lvl w:ilvl="4" w:tplc="04210019" w:tentative="1">
      <w:start w:val="1"/>
      <w:numFmt w:val="lowerLetter"/>
      <w:lvlText w:val="%5."/>
      <w:lvlJc w:val="left"/>
      <w:pPr>
        <w:ind w:left="5760" w:hanging="360"/>
      </w:pPr>
    </w:lvl>
    <w:lvl w:ilvl="5" w:tplc="0421001B" w:tentative="1">
      <w:start w:val="1"/>
      <w:numFmt w:val="lowerRoman"/>
      <w:lvlText w:val="%6."/>
      <w:lvlJc w:val="right"/>
      <w:pPr>
        <w:ind w:left="6480" w:hanging="180"/>
      </w:pPr>
    </w:lvl>
    <w:lvl w:ilvl="6" w:tplc="0421000F" w:tentative="1">
      <w:start w:val="1"/>
      <w:numFmt w:val="decimal"/>
      <w:lvlText w:val="%7."/>
      <w:lvlJc w:val="left"/>
      <w:pPr>
        <w:ind w:left="7200" w:hanging="360"/>
      </w:pPr>
    </w:lvl>
    <w:lvl w:ilvl="7" w:tplc="04210019" w:tentative="1">
      <w:start w:val="1"/>
      <w:numFmt w:val="lowerLetter"/>
      <w:lvlText w:val="%8."/>
      <w:lvlJc w:val="left"/>
      <w:pPr>
        <w:ind w:left="7920" w:hanging="360"/>
      </w:pPr>
    </w:lvl>
    <w:lvl w:ilvl="8" w:tplc="0421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9">
    <w:nsid w:val="351357F3"/>
    <w:multiLevelType w:val="hybridMultilevel"/>
    <w:tmpl w:val="B2FAC80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7A3193D"/>
    <w:multiLevelType w:val="hybridMultilevel"/>
    <w:tmpl w:val="F2B49000"/>
    <w:lvl w:ilvl="0" w:tplc="B7B8C086">
      <w:start w:val="1"/>
      <w:numFmt w:val="upperLetter"/>
      <w:lvlText w:val="%1."/>
      <w:lvlJc w:val="left"/>
      <w:pPr>
        <w:ind w:left="360" w:hanging="360"/>
      </w:pPr>
      <w:rPr>
        <w:b w:val="0"/>
      </w:rPr>
    </w:lvl>
    <w:lvl w:ilvl="1" w:tplc="04210019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3AD247AA"/>
    <w:multiLevelType w:val="hybridMultilevel"/>
    <w:tmpl w:val="89D65834"/>
    <w:lvl w:ilvl="0" w:tplc="43E62C3C">
      <w:start w:val="1"/>
      <w:numFmt w:val="upperLetter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C3D2676"/>
    <w:multiLevelType w:val="hybridMultilevel"/>
    <w:tmpl w:val="4B44D21A"/>
    <w:lvl w:ilvl="0" w:tplc="17CE850E">
      <w:start w:val="1"/>
      <w:numFmt w:val="upperLetter"/>
      <w:lvlText w:val="%1."/>
      <w:lvlJc w:val="left"/>
      <w:pPr>
        <w:ind w:left="1440" w:hanging="360"/>
      </w:pPr>
      <w:rPr>
        <w:sz w:val="24"/>
        <w:szCs w:val="24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415D5CC4"/>
    <w:multiLevelType w:val="hybridMultilevel"/>
    <w:tmpl w:val="EB1070A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2C545F2"/>
    <w:multiLevelType w:val="hybridMultilevel"/>
    <w:tmpl w:val="D8D4F236"/>
    <w:lvl w:ilvl="0" w:tplc="17CE850E">
      <w:start w:val="1"/>
      <w:numFmt w:val="upperLetter"/>
      <w:lvlText w:val="%1."/>
      <w:lvlJc w:val="left"/>
      <w:pPr>
        <w:ind w:left="720" w:hanging="360"/>
      </w:pPr>
      <w:rPr>
        <w:sz w:val="24"/>
        <w:szCs w:val="24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32659F9"/>
    <w:multiLevelType w:val="hybridMultilevel"/>
    <w:tmpl w:val="EB1070A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4290B39"/>
    <w:multiLevelType w:val="hybridMultilevel"/>
    <w:tmpl w:val="85EC2BA2"/>
    <w:lvl w:ilvl="0" w:tplc="43E62C3C">
      <w:start w:val="1"/>
      <w:numFmt w:val="upperLetter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7A5506B"/>
    <w:multiLevelType w:val="hybridMultilevel"/>
    <w:tmpl w:val="CB3083AC"/>
    <w:lvl w:ilvl="0" w:tplc="17CE850E">
      <w:start w:val="1"/>
      <w:numFmt w:val="upperLetter"/>
      <w:lvlText w:val="%1."/>
      <w:lvlJc w:val="left"/>
      <w:pPr>
        <w:ind w:left="720" w:hanging="360"/>
      </w:pPr>
      <w:rPr>
        <w:sz w:val="24"/>
        <w:szCs w:val="24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0114FE2"/>
    <w:multiLevelType w:val="hybridMultilevel"/>
    <w:tmpl w:val="EB1070A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2BA7440"/>
    <w:multiLevelType w:val="hybridMultilevel"/>
    <w:tmpl w:val="26480CC2"/>
    <w:lvl w:ilvl="0" w:tplc="77A2E3E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EBA537E"/>
    <w:multiLevelType w:val="hybridMultilevel"/>
    <w:tmpl w:val="5594A498"/>
    <w:lvl w:ilvl="0" w:tplc="43E62C3C">
      <w:start w:val="1"/>
      <w:numFmt w:val="upperLetter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48626E3"/>
    <w:multiLevelType w:val="hybridMultilevel"/>
    <w:tmpl w:val="20A826B6"/>
    <w:lvl w:ilvl="0" w:tplc="838E7BEE">
      <w:start w:val="2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87C2B83"/>
    <w:multiLevelType w:val="hybridMultilevel"/>
    <w:tmpl w:val="3ECEB182"/>
    <w:lvl w:ilvl="0" w:tplc="43E62C3C">
      <w:start w:val="1"/>
      <w:numFmt w:val="upperLetter"/>
      <w:lvlText w:val="%1."/>
      <w:lvlJc w:val="left"/>
      <w:pPr>
        <w:ind w:left="1080" w:hanging="360"/>
      </w:pPr>
      <w:rPr>
        <w:rFonts w:hint="default"/>
        <w:sz w:val="24"/>
        <w:szCs w:val="24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68B3667C"/>
    <w:multiLevelType w:val="hybridMultilevel"/>
    <w:tmpl w:val="F10288BC"/>
    <w:lvl w:ilvl="0" w:tplc="43E62C3C">
      <w:start w:val="1"/>
      <w:numFmt w:val="upperLetter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0291847"/>
    <w:multiLevelType w:val="hybridMultilevel"/>
    <w:tmpl w:val="2F762680"/>
    <w:lvl w:ilvl="0" w:tplc="77A2E3E6">
      <w:start w:val="1"/>
      <w:numFmt w:val="decimal"/>
      <w:lvlText w:val="%1."/>
      <w:lvlJc w:val="left"/>
      <w:pPr>
        <w:ind w:left="1353" w:hanging="360"/>
      </w:pPr>
      <w:rPr>
        <w:rFonts w:hint="default"/>
        <w:sz w:val="24"/>
        <w:szCs w:val="24"/>
      </w:rPr>
    </w:lvl>
    <w:lvl w:ilvl="1" w:tplc="04210019" w:tentative="1">
      <w:start w:val="1"/>
      <w:numFmt w:val="lowerLetter"/>
      <w:lvlText w:val="%2."/>
      <w:lvlJc w:val="left"/>
      <w:pPr>
        <w:ind w:left="2073" w:hanging="360"/>
      </w:pPr>
    </w:lvl>
    <w:lvl w:ilvl="2" w:tplc="0421001B" w:tentative="1">
      <w:start w:val="1"/>
      <w:numFmt w:val="lowerRoman"/>
      <w:lvlText w:val="%3."/>
      <w:lvlJc w:val="right"/>
      <w:pPr>
        <w:ind w:left="2793" w:hanging="180"/>
      </w:pPr>
    </w:lvl>
    <w:lvl w:ilvl="3" w:tplc="0421000F" w:tentative="1">
      <w:start w:val="1"/>
      <w:numFmt w:val="decimal"/>
      <w:lvlText w:val="%4."/>
      <w:lvlJc w:val="left"/>
      <w:pPr>
        <w:ind w:left="3513" w:hanging="360"/>
      </w:pPr>
    </w:lvl>
    <w:lvl w:ilvl="4" w:tplc="04210019" w:tentative="1">
      <w:start w:val="1"/>
      <w:numFmt w:val="lowerLetter"/>
      <w:lvlText w:val="%5."/>
      <w:lvlJc w:val="left"/>
      <w:pPr>
        <w:ind w:left="4233" w:hanging="360"/>
      </w:pPr>
    </w:lvl>
    <w:lvl w:ilvl="5" w:tplc="0421001B" w:tentative="1">
      <w:start w:val="1"/>
      <w:numFmt w:val="lowerRoman"/>
      <w:lvlText w:val="%6."/>
      <w:lvlJc w:val="right"/>
      <w:pPr>
        <w:ind w:left="4953" w:hanging="180"/>
      </w:pPr>
    </w:lvl>
    <w:lvl w:ilvl="6" w:tplc="0421000F" w:tentative="1">
      <w:start w:val="1"/>
      <w:numFmt w:val="decimal"/>
      <w:lvlText w:val="%7."/>
      <w:lvlJc w:val="left"/>
      <w:pPr>
        <w:ind w:left="5673" w:hanging="360"/>
      </w:pPr>
    </w:lvl>
    <w:lvl w:ilvl="7" w:tplc="04210019" w:tentative="1">
      <w:start w:val="1"/>
      <w:numFmt w:val="lowerLetter"/>
      <w:lvlText w:val="%8."/>
      <w:lvlJc w:val="left"/>
      <w:pPr>
        <w:ind w:left="6393" w:hanging="360"/>
      </w:pPr>
    </w:lvl>
    <w:lvl w:ilvl="8" w:tplc="0421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5">
    <w:nsid w:val="72393B5B"/>
    <w:multiLevelType w:val="hybridMultilevel"/>
    <w:tmpl w:val="672C8B40"/>
    <w:lvl w:ilvl="0" w:tplc="43E62C3C">
      <w:start w:val="1"/>
      <w:numFmt w:val="upperLetter"/>
      <w:lvlText w:val="%1."/>
      <w:lvlJc w:val="left"/>
      <w:pPr>
        <w:ind w:left="1080" w:hanging="360"/>
      </w:pPr>
      <w:rPr>
        <w:rFonts w:hint="default"/>
        <w:sz w:val="24"/>
        <w:szCs w:val="24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747E632B"/>
    <w:multiLevelType w:val="hybridMultilevel"/>
    <w:tmpl w:val="88EC6C3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4802AEB"/>
    <w:multiLevelType w:val="hybridMultilevel"/>
    <w:tmpl w:val="A142006A"/>
    <w:lvl w:ilvl="0" w:tplc="7AAC8D22">
      <w:start w:val="2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4AD6EFC"/>
    <w:multiLevelType w:val="hybridMultilevel"/>
    <w:tmpl w:val="F330148E"/>
    <w:lvl w:ilvl="0" w:tplc="EA624210">
      <w:start w:val="2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92E35B4"/>
    <w:multiLevelType w:val="hybridMultilevel"/>
    <w:tmpl w:val="F0268B8E"/>
    <w:lvl w:ilvl="0" w:tplc="EA624210">
      <w:start w:val="2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96D1854"/>
    <w:multiLevelType w:val="hybridMultilevel"/>
    <w:tmpl w:val="CEDC45E8"/>
    <w:lvl w:ilvl="0" w:tplc="43E62C3C">
      <w:start w:val="1"/>
      <w:numFmt w:val="upperLetter"/>
      <w:lvlText w:val="%1."/>
      <w:lvlJc w:val="left"/>
      <w:pPr>
        <w:ind w:left="1429" w:hanging="360"/>
      </w:pPr>
      <w:rPr>
        <w:rFonts w:hint="default"/>
        <w:sz w:val="24"/>
        <w:szCs w:val="24"/>
      </w:rPr>
    </w:lvl>
    <w:lvl w:ilvl="1" w:tplc="04210019" w:tentative="1">
      <w:start w:val="1"/>
      <w:numFmt w:val="lowerLetter"/>
      <w:lvlText w:val="%2."/>
      <w:lvlJc w:val="left"/>
      <w:pPr>
        <w:ind w:left="2149" w:hanging="360"/>
      </w:pPr>
    </w:lvl>
    <w:lvl w:ilvl="2" w:tplc="0421001B" w:tentative="1">
      <w:start w:val="1"/>
      <w:numFmt w:val="lowerRoman"/>
      <w:lvlText w:val="%3."/>
      <w:lvlJc w:val="right"/>
      <w:pPr>
        <w:ind w:left="2869" w:hanging="180"/>
      </w:pPr>
    </w:lvl>
    <w:lvl w:ilvl="3" w:tplc="0421000F" w:tentative="1">
      <w:start w:val="1"/>
      <w:numFmt w:val="decimal"/>
      <w:lvlText w:val="%4."/>
      <w:lvlJc w:val="left"/>
      <w:pPr>
        <w:ind w:left="3589" w:hanging="360"/>
      </w:pPr>
    </w:lvl>
    <w:lvl w:ilvl="4" w:tplc="04210019" w:tentative="1">
      <w:start w:val="1"/>
      <w:numFmt w:val="lowerLetter"/>
      <w:lvlText w:val="%5."/>
      <w:lvlJc w:val="left"/>
      <w:pPr>
        <w:ind w:left="4309" w:hanging="360"/>
      </w:pPr>
    </w:lvl>
    <w:lvl w:ilvl="5" w:tplc="0421001B" w:tentative="1">
      <w:start w:val="1"/>
      <w:numFmt w:val="lowerRoman"/>
      <w:lvlText w:val="%6."/>
      <w:lvlJc w:val="right"/>
      <w:pPr>
        <w:ind w:left="5029" w:hanging="180"/>
      </w:pPr>
    </w:lvl>
    <w:lvl w:ilvl="6" w:tplc="0421000F" w:tentative="1">
      <w:start w:val="1"/>
      <w:numFmt w:val="decimal"/>
      <w:lvlText w:val="%7."/>
      <w:lvlJc w:val="left"/>
      <w:pPr>
        <w:ind w:left="5749" w:hanging="360"/>
      </w:pPr>
    </w:lvl>
    <w:lvl w:ilvl="7" w:tplc="04210019" w:tentative="1">
      <w:start w:val="1"/>
      <w:numFmt w:val="lowerLetter"/>
      <w:lvlText w:val="%8."/>
      <w:lvlJc w:val="left"/>
      <w:pPr>
        <w:ind w:left="6469" w:hanging="360"/>
      </w:pPr>
    </w:lvl>
    <w:lvl w:ilvl="8" w:tplc="0421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1">
    <w:nsid w:val="7C406397"/>
    <w:multiLevelType w:val="hybridMultilevel"/>
    <w:tmpl w:val="EDEE68C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E23668F"/>
    <w:multiLevelType w:val="hybridMultilevel"/>
    <w:tmpl w:val="75FA99BE"/>
    <w:lvl w:ilvl="0" w:tplc="43E62C3C">
      <w:start w:val="1"/>
      <w:numFmt w:val="upperLetter"/>
      <w:lvlText w:val="%1."/>
      <w:lvlJc w:val="left"/>
      <w:pPr>
        <w:ind w:left="2160" w:hanging="360"/>
      </w:pPr>
      <w:rPr>
        <w:rFonts w:hint="default"/>
        <w:sz w:val="24"/>
        <w:szCs w:val="24"/>
      </w:rPr>
    </w:lvl>
    <w:lvl w:ilvl="1" w:tplc="04210019" w:tentative="1">
      <w:start w:val="1"/>
      <w:numFmt w:val="lowerLetter"/>
      <w:lvlText w:val="%2."/>
      <w:lvlJc w:val="left"/>
      <w:pPr>
        <w:ind w:left="2880" w:hanging="360"/>
      </w:pPr>
    </w:lvl>
    <w:lvl w:ilvl="2" w:tplc="0421001B" w:tentative="1">
      <w:start w:val="1"/>
      <w:numFmt w:val="lowerRoman"/>
      <w:lvlText w:val="%3."/>
      <w:lvlJc w:val="right"/>
      <w:pPr>
        <w:ind w:left="3600" w:hanging="180"/>
      </w:pPr>
    </w:lvl>
    <w:lvl w:ilvl="3" w:tplc="0421000F" w:tentative="1">
      <w:start w:val="1"/>
      <w:numFmt w:val="decimal"/>
      <w:lvlText w:val="%4."/>
      <w:lvlJc w:val="left"/>
      <w:pPr>
        <w:ind w:left="4320" w:hanging="360"/>
      </w:pPr>
    </w:lvl>
    <w:lvl w:ilvl="4" w:tplc="04210019" w:tentative="1">
      <w:start w:val="1"/>
      <w:numFmt w:val="lowerLetter"/>
      <w:lvlText w:val="%5."/>
      <w:lvlJc w:val="left"/>
      <w:pPr>
        <w:ind w:left="5040" w:hanging="360"/>
      </w:pPr>
    </w:lvl>
    <w:lvl w:ilvl="5" w:tplc="0421001B" w:tentative="1">
      <w:start w:val="1"/>
      <w:numFmt w:val="lowerRoman"/>
      <w:lvlText w:val="%6."/>
      <w:lvlJc w:val="right"/>
      <w:pPr>
        <w:ind w:left="5760" w:hanging="180"/>
      </w:pPr>
    </w:lvl>
    <w:lvl w:ilvl="6" w:tplc="0421000F" w:tentative="1">
      <w:start w:val="1"/>
      <w:numFmt w:val="decimal"/>
      <w:lvlText w:val="%7."/>
      <w:lvlJc w:val="left"/>
      <w:pPr>
        <w:ind w:left="6480" w:hanging="360"/>
      </w:pPr>
    </w:lvl>
    <w:lvl w:ilvl="7" w:tplc="04210019" w:tentative="1">
      <w:start w:val="1"/>
      <w:numFmt w:val="lowerLetter"/>
      <w:lvlText w:val="%8."/>
      <w:lvlJc w:val="left"/>
      <w:pPr>
        <w:ind w:left="7200" w:hanging="360"/>
      </w:pPr>
    </w:lvl>
    <w:lvl w:ilvl="8" w:tplc="0421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13"/>
  </w:num>
  <w:num w:numId="2">
    <w:abstractNumId w:val="41"/>
  </w:num>
  <w:num w:numId="3">
    <w:abstractNumId w:val="20"/>
  </w:num>
  <w:num w:numId="4">
    <w:abstractNumId w:val="30"/>
  </w:num>
  <w:num w:numId="5">
    <w:abstractNumId w:val="21"/>
  </w:num>
  <w:num w:numId="6">
    <w:abstractNumId w:val="1"/>
  </w:num>
  <w:num w:numId="7">
    <w:abstractNumId w:val="16"/>
  </w:num>
  <w:num w:numId="8">
    <w:abstractNumId w:val="24"/>
  </w:num>
  <w:num w:numId="9">
    <w:abstractNumId w:val="27"/>
  </w:num>
  <w:num w:numId="10">
    <w:abstractNumId w:val="22"/>
  </w:num>
  <w:num w:numId="11">
    <w:abstractNumId w:val="19"/>
  </w:num>
  <w:num w:numId="12">
    <w:abstractNumId w:val="14"/>
  </w:num>
  <w:num w:numId="13">
    <w:abstractNumId w:val="33"/>
  </w:num>
  <w:num w:numId="14">
    <w:abstractNumId w:val="11"/>
  </w:num>
  <w:num w:numId="15">
    <w:abstractNumId w:val="23"/>
  </w:num>
  <w:num w:numId="16">
    <w:abstractNumId w:val="25"/>
  </w:num>
  <w:num w:numId="17">
    <w:abstractNumId w:val="28"/>
  </w:num>
  <w:num w:numId="18">
    <w:abstractNumId w:val="4"/>
  </w:num>
  <w:num w:numId="19">
    <w:abstractNumId w:val="10"/>
  </w:num>
  <w:num w:numId="20">
    <w:abstractNumId w:val="31"/>
  </w:num>
  <w:num w:numId="21">
    <w:abstractNumId w:val="6"/>
  </w:num>
  <w:num w:numId="22">
    <w:abstractNumId w:val="2"/>
  </w:num>
  <w:num w:numId="23">
    <w:abstractNumId w:val="38"/>
  </w:num>
  <w:num w:numId="24">
    <w:abstractNumId w:val="39"/>
  </w:num>
  <w:num w:numId="25">
    <w:abstractNumId w:val="26"/>
  </w:num>
  <w:num w:numId="26">
    <w:abstractNumId w:val="0"/>
  </w:num>
  <w:num w:numId="27">
    <w:abstractNumId w:val="9"/>
  </w:num>
  <w:num w:numId="28">
    <w:abstractNumId w:val="36"/>
  </w:num>
  <w:num w:numId="29">
    <w:abstractNumId w:val="37"/>
  </w:num>
  <w:num w:numId="30">
    <w:abstractNumId w:val="8"/>
  </w:num>
  <w:num w:numId="31">
    <w:abstractNumId w:val="29"/>
  </w:num>
  <w:num w:numId="32">
    <w:abstractNumId w:val="34"/>
  </w:num>
  <w:num w:numId="33">
    <w:abstractNumId w:val="35"/>
  </w:num>
  <w:num w:numId="34">
    <w:abstractNumId w:val="18"/>
  </w:num>
  <w:num w:numId="35">
    <w:abstractNumId w:val="15"/>
  </w:num>
  <w:num w:numId="36">
    <w:abstractNumId w:val="5"/>
  </w:num>
  <w:num w:numId="37">
    <w:abstractNumId w:val="17"/>
  </w:num>
  <w:num w:numId="38">
    <w:abstractNumId w:val="3"/>
  </w:num>
  <w:num w:numId="39">
    <w:abstractNumId w:val="40"/>
  </w:num>
  <w:num w:numId="40">
    <w:abstractNumId w:val="42"/>
  </w:num>
  <w:num w:numId="41">
    <w:abstractNumId w:val="7"/>
  </w:num>
  <w:num w:numId="42">
    <w:abstractNumId w:val="12"/>
  </w:num>
  <w:num w:numId="43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391CAA"/>
    <w:rsid w:val="0000404C"/>
    <w:rsid w:val="00004A99"/>
    <w:rsid w:val="000177CF"/>
    <w:rsid w:val="000B4781"/>
    <w:rsid w:val="000C52B5"/>
    <w:rsid w:val="00104018"/>
    <w:rsid w:val="00165D8D"/>
    <w:rsid w:val="00175690"/>
    <w:rsid w:val="001B07E6"/>
    <w:rsid w:val="001B12C6"/>
    <w:rsid w:val="001C7B4E"/>
    <w:rsid w:val="001E5593"/>
    <w:rsid w:val="00245910"/>
    <w:rsid w:val="002465AA"/>
    <w:rsid w:val="002D0D0D"/>
    <w:rsid w:val="00391CAA"/>
    <w:rsid w:val="003E006D"/>
    <w:rsid w:val="003E3F8E"/>
    <w:rsid w:val="003E5B77"/>
    <w:rsid w:val="003E6E6C"/>
    <w:rsid w:val="00440781"/>
    <w:rsid w:val="00476DA0"/>
    <w:rsid w:val="004968DE"/>
    <w:rsid w:val="004A261F"/>
    <w:rsid w:val="004D7812"/>
    <w:rsid w:val="004E60A3"/>
    <w:rsid w:val="0052448C"/>
    <w:rsid w:val="00570AC3"/>
    <w:rsid w:val="005A0083"/>
    <w:rsid w:val="005A57CF"/>
    <w:rsid w:val="005E0B47"/>
    <w:rsid w:val="005E5CDA"/>
    <w:rsid w:val="0062213B"/>
    <w:rsid w:val="00632661"/>
    <w:rsid w:val="00687807"/>
    <w:rsid w:val="00687CBC"/>
    <w:rsid w:val="006A4893"/>
    <w:rsid w:val="006C083C"/>
    <w:rsid w:val="006E27CE"/>
    <w:rsid w:val="006F56AE"/>
    <w:rsid w:val="00704641"/>
    <w:rsid w:val="007178F2"/>
    <w:rsid w:val="00727A8F"/>
    <w:rsid w:val="00730999"/>
    <w:rsid w:val="007A5D7D"/>
    <w:rsid w:val="007D1115"/>
    <w:rsid w:val="007D2B4F"/>
    <w:rsid w:val="0083565F"/>
    <w:rsid w:val="008518FE"/>
    <w:rsid w:val="00895A4A"/>
    <w:rsid w:val="008B1965"/>
    <w:rsid w:val="008B31A4"/>
    <w:rsid w:val="008B671D"/>
    <w:rsid w:val="008E5BBC"/>
    <w:rsid w:val="00940AD6"/>
    <w:rsid w:val="00941461"/>
    <w:rsid w:val="009B1E9A"/>
    <w:rsid w:val="009E33F0"/>
    <w:rsid w:val="00A50619"/>
    <w:rsid w:val="00A64C0E"/>
    <w:rsid w:val="00AA5D9D"/>
    <w:rsid w:val="00AC3BC5"/>
    <w:rsid w:val="00B069C4"/>
    <w:rsid w:val="00B3425E"/>
    <w:rsid w:val="00B54CFF"/>
    <w:rsid w:val="00B70205"/>
    <w:rsid w:val="00B74901"/>
    <w:rsid w:val="00B95C01"/>
    <w:rsid w:val="00BC48F9"/>
    <w:rsid w:val="00C20F7D"/>
    <w:rsid w:val="00C32F88"/>
    <w:rsid w:val="00C61189"/>
    <w:rsid w:val="00C94973"/>
    <w:rsid w:val="00CA0C15"/>
    <w:rsid w:val="00CD4519"/>
    <w:rsid w:val="00CF4BF2"/>
    <w:rsid w:val="00D536DE"/>
    <w:rsid w:val="00DE37FB"/>
    <w:rsid w:val="00E14050"/>
    <w:rsid w:val="00E3125E"/>
    <w:rsid w:val="00E440A5"/>
    <w:rsid w:val="00E44598"/>
    <w:rsid w:val="00E4460F"/>
    <w:rsid w:val="00E70CA5"/>
    <w:rsid w:val="00EC3043"/>
    <w:rsid w:val="00F16FC1"/>
    <w:rsid w:val="00FB1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B95C0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178F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178F2"/>
  </w:style>
  <w:style w:type="paragraph" w:styleId="Footer">
    <w:name w:val="footer"/>
    <w:basedOn w:val="Normal"/>
    <w:link w:val="FooterChar"/>
    <w:uiPriority w:val="99"/>
    <w:unhideWhenUsed/>
    <w:rsid w:val="007178F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178F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B95C0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178F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178F2"/>
  </w:style>
  <w:style w:type="paragraph" w:styleId="Footer">
    <w:name w:val="footer"/>
    <w:basedOn w:val="Normal"/>
    <w:link w:val="FooterChar"/>
    <w:uiPriority w:val="99"/>
    <w:unhideWhenUsed/>
    <w:rsid w:val="007178F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178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8E2646-CFED-4C13-9568-43E88AB4CF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1335</TotalTime>
  <Pages>4</Pages>
  <Words>305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21</cp:revision>
  <dcterms:created xsi:type="dcterms:W3CDTF">2019-04-01T23:12:00Z</dcterms:created>
  <dcterms:modified xsi:type="dcterms:W3CDTF">2019-05-16T09:48:00Z</dcterms:modified>
</cp:coreProperties>
</file>